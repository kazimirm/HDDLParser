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5AFC1" w14:textId="77777777" w:rsidR="00CE6033" w:rsidRPr="00D43B23" w:rsidRDefault="00CE6033">
      <w:pPr>
        <w:pStyle w:val="line"/>
        <w:jc w:val="center"/>
        <w:rPr>
          <w:rFonts w:ascii="Abadi" w:hAnsi="Abadi"/>
          <w:lang w:val="cs-CZ"/>
        </w:rPr>
      </w:pPr>
    </w:p>
    <w:p w14:paraId="75D452CE" w14:textId="77777777" w:rsidR="00CE6033" w:rsidRPr="00D43B23" w:rsidRDefault="008B764C">
      <w:pPr>
        <w:pStyle w:val="Nzev"/>
        <w:spacing w:before="245" w:after="346"/>
        <w:jc w:val="center"/>
        <w:rPr>
          <w:rFonts w:ascii="Abadi" w:hAnsi="Abadi"/>
          <w:sz w:val="52"/>
          <w:szCs w:val="52"/>
          <w:lang w:val="cs-CZ"/>
        </w:rPr>
      </w:pPr>
      <w:r w:rsidRPr="00D43B23">
        <w:rPr>
          <w:rFonts w:ascii="Abadi" w:hAnsi="Abadi"/>
          <w:sz w:val="52"/>
          <w:szCs w:val="52"/>
        </w:rPr>
        <w:t>Specification</w:t>
      </w:r>
      <w:r w:rsidRPr="00D43B23">
        <w:rPr>
          <w:rFonts w:ascii="Abadi" w:hAnsi="Abadi"/>
          <w:sz w:val="52"/>
          <w:szCs w:val="52"/>
          <w:lang w:val="cs-CZ"/>
        </w:rPr>
        <w:t xml:space="preserve"> of software project</w:t>
      </w:r>
    </w:p>
    <w:p w14:paraId="6D79A4EA" w14:textId="77777777" w:rsidR="00CE6033" w:rsidRPr="00D43B23" w:rsidRDefault="00CE6033">
      <w:pPr>
        <w:pStyle w:val="Nzev"/>
        <w:spacing w:before="245" w:after="346"/>
        <w:jc w:val="center"/>
        <w:rPr>
          <w:rFonts w:ascii="Abadi" w:hAnsi="Abadi"/>
          <w:sz w:val="52"/>
          <w:szCs w:val="52"/>
          <w:lang w:val="cs-CZ"/>
        </w:rPr>
      </w:pPr>
      <w:r w:rsidRPr="00D43B23">
        <w:rPr>
          <w:rFonts w:ascii="Abadi" w:hAnsi="Abadi"/>
          <w:sz w:val="52"/>
          <w:szCs w:val="52"/>
          <w:lang w:val="cs-CZ"/>
        </w:rPr>
        <w:t>&amp;</w:t>
      </w:r>
      <w:r w:rsidRPr="00D43B23">
        <w:rPr>
          <w:rFonts w:ascii="Abadi" w:hAnsi="Abadi"/>
          <w:sz w:val="52"/>
          <w:szCs w:val="52"/>
          <w:lang w:val="cs-CZ"/>
        </w:rPr>
        <w:br/>
      </w:r>
      <w:r w:rsidR="008B764C" w:rsidRPr="00D43B23">
        <w:rPr>
          <w:rFonts w:ascii="Abadi" w:hAnsi="Abadi"/>
          <w:noProof/>
          <w:sz w:val="52"/>
          <w:szCs w:val="52"/>
          <w:lang w:val="cs-CZ"/>
        </w:rPr>
        <w:t>Implementation</w:t>
      </w:r>
      <w:r w:rsidR="008B764C" w:rsidRPr="00D43B23">
        <w:rPr>
          <w:rFonts w:ascii="Abadi" w:hAnsi="Abadi"/>
          <w:sz w:val="52"/>
          <w:szCs w:val="52"/>
          <w:lang w:val="cs-CZ"/>
        </w:rPr>
        <w:t xml:space="preserve"> timeline</w:t>
      </w:r>
    </w:p>
    <w:p w14:paraId="6EB89D6A" w14:textId="77777777" w:rsidR="00CE6033" w:rsidRPr="00D43B23" w:rsidRDefault="008B764C">
      <w:pPr>
        <w:pStyle w:val="Nzev"/>
        <w:spacing w:before="0" w:after="400"/>
        <w:jc w:val="center"/>
        <w:rPr>
          <w:rFonts w:ascii="Abadi" w:hAnsi="Abadi"/>
          <w:sz w:val="40"/>
          <w:lang w:val="cs-CZ"/>
        </w:rPr>
      </w:pPr>
      <w:r w:rsidRPr="00D43B23">
        <w:rPr>
          <w:rFonts w:ascii="Abadi" w:hAnsi="Abadi"/>
          <w:sz w:val="40"/>
          <w:lang w:val="cs-CZ"/>
        </w:rPr>
        <w:t>for</w:t>
      </w:r>
    </w:p>
    <w:p w14:paraId="0360B567" w14:textId="77777777" w:rsidR="00FE7E99" w:rsidRDefault="00FE7E99">
      <w:pPr>
        <w:pStyle w:val="ByLine"/>
        <w:jc w:val="center"/>
        <w:rPr>
          <w:rFonts w:ascii="Abadi" w:hAnsi="Abadi"/>
          <w:sz w:val="64"/>
          <w:lang w:val="cs-CZ"/>
        </w:rPr>
      </w:pPr>
      <w:r w:rsidRPr="00FE7E99">
        <w:rPr>
          <w:rFonts w:ascii="Abadi" w:hAnsi="Abadi"/>
          <w:sz w:val="64"/>
          <w:lang w:val="cs-CZ"/>
        </w:rPr>
        <w:t xml:space="preserve">Transition-system-based HTN planning solver </w:t>
      </w:r>
    </w:p>
    <w:p w14:paraId="0C399C8C" w14:textId="77777777" w:rsidR="00FE7E99" w:rsidRDefault="00FE7E99">
      <w:pPr>
        <w:pStyle w:val="ByLine"/>
        <w:jc w:val="center"/>
      </w:pPr>
      <w:r>
        <w:t>HTN planning is a new approach to modelling planning problems. The goal of this project is to implement a HTN solver based on translating the planning problem to a reachability problem in a transition system and using off-the-shelf reachability solver for the actual solving.</w:t>
      </w:r>
    </w:p>
    <w:p w14:paraId="0BA55A55" w14:textId="7C605D99" w:rsidR="00CE6033" w:rsidRPr="00D43B23" w:rsidRDefault="00FE7E99">
      <w:pPr>
        <w:pStyle w:val="ByLine"/>
        <w:jc w:val="center"/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>2</w:t>
      </w:r>
      <w:r w:rsidR="00173FC2" w:rsidRPr="00D43B23">
        <w:rPr>
          <w:rFonts w:ascii="Abadi" w:hAnsi="Abadi"/>
          <w:lang w:val="cs-CZ"/>
        </w:rPr>
        <w:t>.0</w:t>
      </w:r>
    </w:p>
    <w:p w14:paraId="61872580" w14:textId="77777777" w:rsidR="00CE6033" w:rsidRPr="00D43B23" w:rsidRDefault="00173FC2">
      <w:pPr>
        <w:pStyle w:val="ByLine"/>
        <w:jc w:val="center"/>
        <w:rPr>
          <w:rFonts w:ascii="Abadi" w:hAnsi="Abadi"/>
          <w:lang w:val="cs-CZ"/>
        </w:rPr>
      </w:pPr>
      <w:r w:rsidRPr="00D43B23">
        <w:rPr>
          <w:rFonts w:ascii="Abadi" w:hAnsi="Abadi"/>
          <w:lang w:val="cs-CZ"/>
        </w:rPr>
        <w:t>Marian Kazimir</w:t>
      </w:r>
    </w:p>
    <w:p w14:paraId="18B6894D" w14:textId="43A9D01F" w:rsidR="00CE6033" w:rsidRPr="00D43B23" w:rsidRDefault="00FE7E99">
      <w:pPr>
        <w:pStyle w:val="ByLine"/>
        <w:jc w:val="center"/>
        <w:rPr>
          <w:rFonts w:ascii="Abadi" w:hAnsi="Abadi"/>
          <w:lang w:val="cs-CZ"/>
        </w:rPr>
        <w:sectPr w:rsidR="00CE6033" w:rsidRPr="00D43B23">
          <w:headerReference w:type="even" r:id="rId8"/>
          <w:pgSz w:w="12240" w:h="15840"/>
          <w:pgMar w:top="1440" w:right="1440" w:bottom="1440" w:left="1440" w:header="708" w:footer="720" w:gutter="0"/>
          <w:pgNumType w:fmt="lowerRoman" w:start="1"/>
          <w:cols w:space="708"/>
          <w:docGrid w:linePitch="360"/>
        </w:sectPr>
      </w:pPr>
      <w:bookmarkStart w:id="0" w:name="_Hlk56029764"/>
      <w:r>
        <w:rPr>
          <w:rFonts w:ascii="Abadi" w:hAnsi="Abadi"/>
          <w:lang w:val="cs-CZ"/>
        </w:rPr>
        <w:t>0</w:t>
      </w:r>
      <w:r w:rsidR="00641FF7">
        <w:rPr>
          <w:rFonts w:ascii="Abadi" w:hAnsi="Abadi"/>
          <w:lang w:val="cs-CZ"/>
        </w:rPr>
        <w:t>4</w:t>
      </w:r>
      <w:r w:rsidR="00173FC2" w:rsidRPr="00D43B23">
        <w:rPr>
          <w:rFonts w:ascii="Abadi" w:hAnsi="Abadi"/>
          <w:lang w:val="cs-CZ"/>
        </w:rPr>
        <w:t>.</w:t>
      </w:r>
      <w:r w:rsidR="00641FF7">
        <w:rPr>
          <w:rFonts w:ascii="Abadi" w:hAnsi="Abadi"/>
          <w:lang w:val="cs-CZ"/>
        </w:rPr>
        <w:t>02</w:t>
      </w:r>
      <w:r w:rsidR="00173FC2" w:rsidRPr="00D43B23">
        <w:rPr>
          <w:rFonts w:ascii="Abadi" w:hAnsi="Abadi"/>
          <w:lang w:val="cs-CZ"/>
        </w:rPr>
        <w:t>.202</w:t>
      </w:r>
      <w:r w:rsidR="00641FF7">
        <w:rPr>
          <w:rFonts w:ascii="Abadi" w:hAnsi="Abadi"/>
          <w:lang w:val="cs-CZ"/>
        </w:rPr>
        <w:t>1</w:t>
      </w:r>
    </w:p>
    <w:bookmarkEnd w:id="0"/>
    <w:p w14:paraId="2DBE14BB" w14:textId="5F88383C" w:rsidR="00CE6033" w:rsidRPr="00D43B23" w:rsidRDefault="0065776B">
      <w:pPr>
        <w:pStyle w:val="TOCEntry"/>
        <w:rPr>
          <w:rFonts w:ascii="Abadi" w:hAnsi="Abadi"/>
          <w:noProof/>
        </w:rPr>
        <w:sectPr w:rsidR="00CE6033" w:rsidRPr="00D43B23">
          <w:pgSz w:w="12240" w:h="15840"/>
          <w:pgMar w:top="1440" w:right="1440" w:bottom="1440" w:left="1440" w:header="720" w:footer="720" w:gutter="0"/>
          <w:pgNumType w:fmt="lowerRoman"/>
          <w:cols w:space="708"/>
          <w:docGrid w:linePitch="360"/>
        </w:sectPr>
      </w:pPr>
      <w:r w:rsidRPr="00D43B23">
        <w:rPr>
          <w:rFonts w:ascii="Abadi" w:hAnsi="Abadi"/>
          <w:noProof/>
        </w:rPr>
        <w:lastRenderedPageBreak/>
        <w:t>Content</w:t>
      </w:r>
    </w:p>
    <w:p w14:paraId="148533C0" w14:textId="6E2ECDF7" w:rsidR="00402EDF" w:rsidRPr="00A93038" w:rsidRDefault="00CE6033">
      <w:pPr>
        <w:pStyle w:val="Obsah1"/>
        <w:rPr>
          <w:rFonts w:ascii="Calibri" w:hAnsi="Calibri"/>
          <w:b w:val="0"/>
          <w:noProof/>
          <w:sz w:val="22"/>
          <w:szCs w:val="22"/>
          <w:lang w:eastAsia="en-US"/>
        </w:rPr>
      </w:pPr>
      <w:r w:rsidRPr="00D43B23">
        <w:rPr>
          <w:rFonts w:ascii="Abadi" w:hAnsi="Abadi"/>
          <w:noProof/>
        </w:rPr>
        <w:fldChar w:fldCharType="begin"/>
      </w:r>
      <w:r w:rsidRPr="00D43B23">
        <w:rPr>
          <w:rFonts w:ascii="Abadi" w:hAnsi="Abadi"/>
          <w:noProof/>
        </w:rPr>
        <w:instrText xml:space="preserve"> TOC \o "1-2" \t "TOCentry;1" </w:instrText>
      </w:r>
      <w:r w:rsidRPr="00D43B23">
        <w:rPr>
          <w:rFonts w:ascii="Abadi" w:hAnsi="Abadi"/>
          <w:noProof/>
        </w:rPr>
        <w:fldChar w:fldCharType="separate"/>
      </w:r>
      <w:r w:rsidR="00402EDF" w:rsidRPr="00E052ED">
        <w:rPr>
          <w:rFonts w:ascii="Abadi" w:hAnsi="Abadi"/>
          <w:noProof/>
          <w:lang w:val="cs-CZ"/>
        </w:rPr>
        <w:t>1.</w:t>
      </w:r>
      <w:r w:rsidR="00402EDF" w:rsidRPr="00A93038"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 w:rsidR="00402EDF" w:rsidRPr="00E052ED">
        <w:rPr>
          <w:rFonts w:ascii="Abadi" w:hAnsi="Abadi"/>
          <w:noProof/>
          <w:lang w:val="cs-CZ"/>
        </w:rPr>
        <w:t>Basic information</w:t>
      </w:r>
      <w:r w:rsidR="00402EDF">
        <w:rPr>
          <w:noProof/>
        </w:rPr>
        <w:tab/>
      </w:r>
      <w:r w:rsidR="00402EDF">
        <w:rPr>
          <w:noProof/>
        </w:rPr>
        <w:fldChar w:fldCharType="begin"/>
      </w:r>
      <w:r w:rsidR="00402EDF">
        <w:rPr>
          <w:noProof/>
        </w:rPr>
        <w:instrText xml:space="preserve"> PAGEREF _Toc58363433 \h </w:instrText>
      </w:r>
      <w:r w:rsidR="00402EDF">
        <w:rPr>
          <w:noProof/>
        </w:rPr>
      </w:r>
      <w:r w:rsidR="00402EDF">
        <w:rPr>
          <w:noProof/>
        </w:rPr>
        <w:fldChar w:fldCharType="separate"/>
      </w:r>
      <w:r w:rsidR="00402EDF">
        <w:rPr>
          <w:noProof/>
        </w:rPr>
        <w:t>1</w:t>
      </w:r>
      <w:r w:rsidR="00402EDF">
        <w:rPr>
          <w:noProof/>
        </w:rPr>
        <w:fldChar w:fldCharType="end"/>
      </w:r>
    </w:p>
    <w:p w14:paraId="551EF8BB" w14:textId="19266A38" w:rsidR="00402EDF" w:rsidRPr="00A93038" w:rsidRDefault="00402EDF">
      <w:pPr>
        <w:pStyle w:val="Obsah2"/>
        <w:tabs>
          <w:tab w:val="left" w:pos="960"/>
        </w:tabs>
        <w:rPr>
          <w:rFonts w:ascii="Calibri" w:hAnsi="Calibri"/>
          <w:noProof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1.1</w:t>
      </w:r>
      <w:r w:rsidRPr="00A93038">
        <w:rPr>
          <w:rFonts w:ascii="Calibri" w:hAnsi="Calibri"/>
          <w:noProof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Description and focus of the software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0390FAD" w14:textId="5BB0FD3D" w:rsidR="00402EDF" w:rsidRPr="00A93038" w:rsidRDefault="00402EDF">
      <w:pPr>
        <w:pStyle w:val="Obsah2"/>
        <w:tabs>
          <w:tab w:val="left" w:pos="960"/>
        </w:tabs>
        <w:rPr>
          <w:rFonts w:ascii="Calibri" w:hAnsi="Calibri"/>
          <w:noProof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1.2</w:t>
      </w:r>
      <w:r w:rsidRPr="00A93038">
        <w:rPr>
          <w:rFonts w:ascii="Calibri" w:hAnsi="Calibri"/>
          <w:noProof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Technology stack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81B2F59" w14:textId="3BF9992F" w:rsidR="00402EDF" w:rsidRPr="00A93038" w:rsidRDefault="00402EDF">
      <w:pPr>
        <w:pStyle w:val="Obsah2"/>
        <w:tabs>
          <w:tab w:val="left" w:pos="960"/>
        </w:tabs>
        <w:rPr>
          <w:rFonts w:ascii="Calibri" w:hAnsi="Calibri"/>
          <w:noProof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1.3</w:t>
      </w:r>
      <w:r w:rsidRPr="00A93038">
        <w:rPr>
          <w:rFonts w:ascii="Calibri" w:hAnsi="Calibri"/>
          <w:noProof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5F43875" w14:textId="7D88F52D" w:rsidR="00402EDF" w:rsidRPr="00A93038" w:rsidRDefault="00402EDF">
      <w:pPr>
        <w:pStyle w:val="Obsah2"/>
        <w:tabs>
          <w:tab w:val="left" w:pos="960"/>
        </w:tabs>
        <w:rPr>
          <w:rFonts w:ascii="Calibri" w:hAnsi="Calibri"/>
          <w:noProof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1.4</w:t>
      </w:r>
      <w:r w:rsidRPr="00A93038">
        <w:rPr>
          <w:rFonts w:ascii="Calibri" w:hAnsi="Calibri"/>
          <w:noProof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Convention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26B327" w14:textId="48F1D11F" w:rsidR="00402EDF" w:rsidRPr="00A93038" w:rsidRDefault="00402EDF">
      <w:pPr>
        <w:pStyle w:val="Obsah1"/>
        <w:rPr>
          <w:rFonts w:ascii="Calibri" w:hAnsi="Calibri"/>
          <w:b w:val="0"/>
          <w:noProof/>
          <w:sz w:val="22"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2.</w:t>
      </w:r>
      <w:r w:rsidRPr="00A93038"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Brief description of the software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B3A00F" w14:textId="55101F43" w:rsidR="00402EDF" w:rsidRPr="00A93038" w:rsidRDefault="00402EDF">
      <w:pPr>
        <w:pStyle w:val="Obsah2"/>
        <w:tabs>
          <w:tab w:val="left" w:pos="960"/>
        </w:tabs>
        <w:rPr>
          <w:rFonts w:ascii="Calibri" w:hAnsi="Calibri"/>
          <w:noProof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2.1</w:t>
      </w:r>
      <w:r w:rsidRPr="00A93038">
        <w:rPr>
          <w:rFonts w:ascii="Calibri" w:hAnsi="Calibri"/>
          <w:noProof/>
          <w:szCs w:val="22"/>
          <w:lang w:eastAsia="en-US"/>
        </w:rPr>
        <w:tab/>
      </w:r>
      <w:r w:rsidRPr="00E052ED">
        <w:rPr>
          <w:rFonts w:ascii="Abadi" w:hAnsi="Abadi"/>
          <w:noProof/>
        </w:rPr>
        <w:t>The purpose of this software project and its parts and aims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E101E76" w14:textId="0DEFE0C9" w:rsidR="00402EDF" w:rsidRPr="00A93038" w:rsidRDefault="00402EDF">
      <w:pPr>
        <w:pStyle w:val="Obsah2"/>
        <w:tabs>
          <w:tab w:val="left" w:pos="960"/>
        </w:tabs>
        <w:rPr>
          <w:rFonts w:ascii="Calibri" w:hAnsi="Calibri"/>
          <w:noProof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2.2</w:t>
      </w:r>
      <w:r w:rsidRPr="00A93038">
        <w:rPr>
          <w:rFonts w:ascii="Calibri" w:hAnsi="Calibri"/>
          <w:noProof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Main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6D8BDA" w14:textId="72696E89" w:rsidR="00402EDF" w:rsidRPr="00A93038" w:rsidRDefault="00402EDF">
      <w:pPr>
        <w:pStyle w:val="Obsah2"/>
        <w:tabs>
          <w:tab w:val="left" w:pos="960"/>
        </w:tabs>
        <w:rPr>
          <w:rFonts w:ascii="Calibri" w:hAnsi="Calibri"/>
          <w:noProof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2.3</w:t>
      </w:r>
      <w:r w:rsidRPr="00A93038">
        <w:rPr>
          <w:rFonts w:ascii="Calibri" w:hAnsi="Calibri"/>
          <w:noProof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Motivational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9B151E" w14:textId="3F3C8A2D" w:rsidR="00402EDF" w:rsidRPr="00A93038" w:rsidRDefault="00402EDF">
      <w:pPr>
        <w:pStyle w:val="Obsah2"/>
        <w:tabs>
          <w:tab w:val="left" w:pos="960"/>
        </w:tabs>
        <w:rPr>
          <w:rFonts w:ascii="Calibri" w:hAnsi="Calibri"/>
          <w:noProof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2.4</w:t>
      </w:r>
      <w:r w:rsidRPr="00A93038">
        <w:rPr>
          <w:rFonts w:ascii="Calibri" w:hAnsi="Calibri"/>
          <w:noProof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Application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860188" w14:textId="106DBA88" w:rsidR="00402EDF" w:rsidRPr="00A93038" w:rsidRDefault="00402EDF">
      <w:pPr>
        <w:pStyle w:val="Obsah2"/>
        <w:tabs>
          <w:tab w:val="left" w:pos="960"/>
        </w:tabs>
        <w:rPr>
          <w:rFonts w:ascii="Calibri" w:hAnsi="Calibri"/>
          <w:noProof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2.5</w:t>
      </w:r>
      <w:r w:rsidRPr="00A93038">
        <w:rPr>
          <w:rFonts w:ascii="Calibri" w:hAnsi="Calibri"/>
          <w:noProof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Resctrictions of the software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F58BE1" w14:textId="6ABBDF20" w:rsidR="00402EDF" w:rsidRPr="00A93038" w:rsidRDefault="00402EDF">
      <w:pPr>
        <w:pStyle w:val="Obsah1"/>
        <w:rPr>
          <w:rFonts w:ascii="Calibri" w:hAnsi="Calibri"/>
          <w:b w:val="0"/>
          <w:noProof/>
          <w:sz w:val="22"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3.</w:t>
      </w:r>
      <w:r w:rsidRPr="00A93038"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External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042FE6" w14:textId="406D3440" w:rsidR="00402EDF" w:rsidRPr="00A93038" w:rsidRDefault="00402EDF">
      <w:pPr>
        <w:pStyle w:val="Obsah2"/>
        <w:tabs>
          <w:tab w:val="left" w:pos="960"/>
        </w:tabs>
        <w:rPr>
          <w:rFonts w:ascii="Calibri" w:hAnsi="Calibri"/>
          <w:noProof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3.1</w:t>
      </w:r>
      <w:r w:rsidRPr="00A93038">
        <w:rPr>
          <w:rFonts w:ascii="Calibri" w:hAnsi="Calibri"/>
          <w:noProof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Users environment, inputs &amp; 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AE5974" w14:textId="09377E79" w:rsidR="00402EDF" w:rsidRPr="00A93038" w:rsidRDefault="00402EDF">
      <w:pPr>
        <w:pStyle w:val="Obsah1"/>
        <w:rPr>
          <w:rFonts w:ascii="Calibri" w:hAnsi="Calibri"/>
          <w:b w:val="0"/>
          <w:noProof/>
          <w:sz w:val="22"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4.</w:t>
      </w:r>
      <w:r w:rsidRPr="00A93038"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Detailed description of software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AA9B3E" w14:textId="67456AA1" w:rsidR="00402EDF" w:rsidRPr="00A93038" w:rsidRDefault="00402EDF">
      <w:pPr>
        <w:pStyle w:val="Obsah2"/>
        <w:tabs>
          <w:tab w:val="left" w:pos="960"/>
        </w:tabs>
        <w:rPr>
          <w:rFonts w:ascii="Calibri" w:hAnsi="Calibri"/>
          <w:noProof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4.1</w:t>
      </w:r>
      <w:r w:rsidRPr="00A93038">
        <w:rPr>
          <w:rFonts w:ascii="Calibri" w:hAnsi="Calibri"/>
          <w:noProof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Input parser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128D23" w14:textId="622304FD" w:rsidR="00402EDF" w:rsidRPr="00A93038" w:rsidRDefault="00402EDF">
      <w:pPr>
        <w:pStyle w:val="Obsah2"/>
        <w:tabs>
          <w:tab w:val="left" w:pos="960"/>
        </w:tabs>
        <w:rPr>
          <w:rFonts w:ascii="Calibri" w:hAnsi="Calibri"/>
          <w:noProof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4.2</w:t>
      </w:r>
      <w:r w:rsidRPr="00A93038">
        <w:rPr>
          <w:rFonts w:ascii="Calibri" w:hAnsi="Calibri"/>
          <w:noProof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Translator to transition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BD5C0B" w14:textId="4D69BB53" w:rsidR="00402EDF" w:rsidRPr="00A93038" w:rsidRDefault="00402EDF">
      <w:pPr>
        <w:pStyle w:val="Obsah2"/>
        <w:tabs>
          <w:tab w:val="left" w:pos="960"/>
        </w:tabs>
        <w:rPr>
          <w:rFonts w:ascii="Calibri" w:hAnsi="Calibri"/>
          <w:noProof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4.3</w:t>
      </w:r>
      <w:r w:rsidRPr="00A93038">
        <w:rPr>
          <w:rFonts w:ascii="Calibri" w:hAnsi="Calibri"/>
          <w:noProof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Backend solver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80F427" w14:textId="0BA0C206" w:rsidR="00402EDF" w:rsidRPr="00A93038" w:rsidRDefault="00402EDF">
      <w:pPr>
        <w:pStyle w:val="Obsah1"/>
        <w:rPr>
          <w:rFonts w:ascii="Calibri" w:hAnsi="Calibri"/>
          <w:b w:val="0"/>
          <w:noProof/>
          <w:sz w:val="22"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5.</w:t>
      </w:r>
      <w:r w:rsidRPr="00A93038"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Screens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23540F" w14:textId="4F6E5D55" w:rsidR="00402EDF" w:rsidRPr="00A93038" w:rsidRDefault="00402EDF">
      <w:pPr>
        <w:pStyle w:val="Obsah2"/>
        <w:tabs>
          <w:tab w:val="left" w:pos="960"/>
        </w:tabs>
        <w:rPr>
          <w:rFonts w:ascii="Calibri" w:hAnsi="Calibri"/>
          <w:noProof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5.1</w:t>
      </w:r>
      <w:r w:rsidRPr="00A93038">
        <w:rPr>
          <w:rFonts w:ascii="Calibri" w:hAnsi="Calibri"/>
          <w:noProof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Main screen -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5C9FC2" w14:textId="6B00670A" w:rsidR="00402EDF" w:rsidRPr="00A93038" w:rsidRDefault="00402EDF">
      <w:pPr>
        <w:pStyle w:val="Obsah1"/>
        <w:rPr>
          <w:rFonts w:ascii="Calibri" w:hAnsi="Calibri"/>
          <w:b w:val="0"/>
          <w:noProof/>
          <w:sz w:val="22"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6.</w:t>
      </w:r>
      <w:r w:rsidRPr="00A93038"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Other 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69CD49" w14:textId="5F7A0709" w:rsidR="00402EDF" w:rsidRPr="00A93038" w:rsidRDefault="00402EDF">
      <w:pPr>
        <w:pStyle w:val="Obsah2"/>
        <w:tabs>
          <w:tab w:val="left" w:pos="960"/>
        </w:tabs>
        <w:rPr>
          <w:rFonts w:ascii="Calibri" w:hAnsi="Calibri"/>
          <w:noProof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6.1</w:t>
      </w:r>
      <w:r w:rsidRPr="00A93038">
        <w:rPr>
          <w:rFonts w:ascii="Calibri" w:hAnsi="Calibri"/>
          <w:noProof/>
          <w:szCs w:val="22"/>
          <w:lang w:eastAsia="en-US"/>
        </w:rPr>
        <w:tab/>
      </w:r>
      <w:r w:rsidRPr="00E052ED">
        <w:rPr>
          <w:rFonts w:ascii="Abadi" w:hAnsi="Abadi"/>
          <w:noProof/>
        </w:rPr>
        <w:t>Extensibility &amp; usage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F55471" w14:textId="1DA8E33D" w:rsidR="00402EDF" w:rsidRPr="00A93038" w:rsidRDefault="00402EDF">
      <w:pPr>
        <w:pStyle w:val="Obsah1"/>
        <w:rPr>
          <w:rFonts w:ascii="Calibri" w:hAnsi="Calibri"/>
          <w:b w:val="0"/>
          <w:noProof/>
          <w:sz w:val="22"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7.</w:t>
      </w:r>
      <w:r w:rsidRPr="00A93038"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Restrictions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B554B0" w14:textId="2ED384C5" w:rsidR="00402EDF" w:rsidRPr="00A93038" w:rsidRDefault="00402EDF">
      <w:pPr>
        <w:pStyle w:val="Obsah1"/>
        <w:rPr>
          <w:rFonts w:ascii="Calibri" w:hAnsi="Calibri"/>
          <w:b w:val="0"/>
          <w:noProof/>
          <w:sz w:val="22"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8.</w:t>
      </w:r>
      <w:r w:rsidRPr="00A93038"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Time-line &amp;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7E8B0D" w14:textId="18CD4273" w:rsidR="00402EDF" w:rsidRPr="00A93038" w:rsidRDefault="00402EDF">
      <w:pPr>
        <w:pStyle w:val="Obsah1"/>
        <w:rPr>
          <w:rFonts w:ascii="Calibri" w:hAnsi="Calibri"/>
          <w:b w:val="0"/>
          <w:noProof/>
          <w:sz w:val="22"/>
          <w:szCs w:val="22"/>
          <w:lang w:eastAsia="en-US"/>
        </w:rPr>
      </w:pPr>
      <w:r w:rsidRPr="00E052ED">
        <w:rPr>
          <w:rFonts w:ascii="Abadi" w:hAnsi="Abadi"/>
          <w:noProof/>
          <w:lang w:val="cs-CZ"/>
        </w:rPr>
        <w:t>9.</w:t>
      </w:r>
      <w:r w:rsidRPr="00A93038">
        <w:rPr>
          <w:rFonts w:ascii="Calibri" w:hAnsi="Calibri"/>
          <w:b w:val="0"/>
          <w:noProof/>
          <w:sz w:val="22"/>
          <w:szCs w:val="22"/>
          <w:lang w:eastAsia="en-US"/>
        </w:rPr>
        <w:tab/>
      </w:r>
      <w:r w:rsidRPr="00E052ED">
        <w:rPr>
          <w:rFonts w:ascii="Abadi" w:hAnsi="Abadi"/>
          <w:noProof/>
          <w:lang w:val="cs-CZ"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_Toc58363456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1600A3" w14:textId="00A94486" w:rsidR="00CE6033" w:rsidRPr="00D43B23" w:rsidRDefault="00CE6033">
      <w:pPr>
        <w:pStyle w:val="Obsah1"/>
        <w:rPr>
          <w:rFonts w:ascii="Abadi" w:hAnsi="Abadi"/>
          <w:noProof/>
        </w:rPr>
        <w:sectPr w:rsidR="00CE6033" w:rsidRPr="00D43B23">
          <w:type w:val="continuous"/>
          <w:pgSz w:w="12240" w:h="15840"/>
          <w:pgMar w:top="1440" w:right="1440" w:bottom="1440" w:left="1440" w:header="720" w:footer="720" w:gutter="0"/>
          <w:cols w:space="708"/>
          <w:docGrid w:linePitch="360"/>
        </w:sectPr>
      </w:pPr>
      <w:r w:rsidRPr="00D43B23">
        <w:rPr>
          <w:rFonts w:ascii="Abadi" w:hAnsi="Abadi"/>
          <w:noProof/>
        </w:rPr>
        <w:fldChar w:fldCharType="end"/>
      </w:r>
    </w:p>
    <w:p w14:paraId="0D2351FF" w14:textId="77777777" w:rsidR="00CE6033" w:rsidRPr="00D43B23" w:rsidRDefault="00016F24" w:rsidP="00173FC2">
      <w:pPr>
        <w:pStyle w:val="TOCEntry"/>
        <w:ind w:firstLine="0"/>
        <w:rPr>
          <w:rFonts w:ascii="Abadi" w:hAnsi="Abadi"/>
          <w:lang w:val="cs-CZ"/>
        </w:rPr>
      </w:pPr>
      <w:r w:rsidRPr="00D43B23">
        <w:rPr>
          <w:rFonts w:ascii="Abadi" w:hAnsi="Abadi"/>
          <w:lang w:val="cs-CZ"/>
        </w:rPr>
        <w:br w:type="page"/>
      </w:r>
      <w:r w:rsidR="00173FC2" w:rsidRPr="00D43B23">
        <w:rPr>
          <w:rFonts w:ascii="Abadi" w:hAnsi="Abadi"/>
        </w:rPr>
        <w:lastRenderedPageBreak/>
        <w:t>Revision</w:t>
      </w:r>
      <w:r w:rsidR="00173FC2" w:rsidRPr="00D43B23">
        <w:rPr>
          <w:rFonts w:ascii="Abadi" w:hAnsi="Abadi"/>
          <w:lang w:val="cs-CZ"/>
        </w:rPr>
        <w:t xml:space="preserve"> table</w:t>
      </w:r>
    </w:p>
    <w:tbl>
      <w:tblPr>
        <w:tblW w:w="11078" w:type="dxa"/>
        <w:tblInd w:w="-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1"/>
        <w:gridCol w:w="1975"/>
        <w:gridCol w:w="5585"/>
        <w:gridCol w:w="1377"/>
      </w:tblGrid>
      <w:tr w:rsidR="00A04641" w:rsidRPr="00D43B23" w14:paraId="13092D4F" w14:textId="77777777" w:rsidTr="00B13185">
        <w:trPr>
          <w:trHeight w:val="417"/>
        </w:trPr>
        <w:tc>
          <w:tcPr>
            <w:tcW w:w="2141" w:type="dxa"/>
            <w:vAlign w:val="center"/>
          </w:tcPr>
          <w:p w14:paraId="1F0D62E1" w14:textId="77777777" w:rsidR="00CE6033" w:rsidRPr="00D43B23" w:rsidRDefault="00173FC2" w:rsidP="00FE7E99">
            <w:pPr>
              <w:snapToGrid w:val="0"/>
              <w:spacing w:before="40" w:after="40"/>
              <w:jc w:val="center"/>
              <w:rPr>
                <w:rFonts w:ascii="Abadi" w:hAnsi="Abadi"/>
                <w:b/>
                <w:lang w:val="cs-CZ"/>
              </w:rPr>
            </w:pPr>
            <w:r w:rsidRPr="00D43B23">
              <w:rPr>
                <w:rFonts w:ascii="Abadi" w:hAnsi="Abadi"/>
                <w:b/>
                <w:lang w:val="cs-CZ"/>
              </w:rPr>
              <w:t>Name</w:t>
            </w:r>
          </w:p>
        </w:tc>
        <w:tc>
          <w:tcPr>
            <w:tcW w:w="1975" w:type="dxa"/>
            <w:vAlign w:val="center"/>
          </w:tcPr>
          <w:p w14:paraId="5F9710E7" w14:textId="77777777" w:rsidR="00CE6033" w:rsidRPr="00D43B23" w:rsidRDefault="00CE6033" w:rsidP="00FE7E99">
            <w:pPr>
              <w:snapToGrid w:val="0"/>
              <w:spacing w:before="40" w:after="40"/>
              <w:jc w:val="center"/>
              <w:rPr>
                <w:rFonts w:ascii="Abadi" w:hAnsi="Abadi"/>
                <w:b/>
                <w:lang w:val="cs-CZ"/>
              </w:rPr>
            </w:pPr>
            <w:r w:rsidRPr="00D43B23">
              <w:rPr>
                <w:rFonts w:ascii="Abadi" w:hAnsi="Abadi"/>
                <w:b/>
                <w:lang w:val="cs-CZ"/>
              </w:rPr>
              <w:t>D</w:t>
            </w:r>
            <w:r w:rsidR="00173FC2" w:rsidRPr="00D43B23">
              <w:rPr>
                <w:rFonts w:ascii="Abadi" w:hAnsi="Abadi"/>
                <w:b/>
                <w:lang w:val="cs-CZ"/>
              </w:rPr>
              <w:t>ate</w:t>
            </w:r>
          </w:p>
        </w:tc>
        <w:tc>
          <w:tcPr>
            <w:tcW w:w="5585" w:type="dxa"/>
            <w:vAlign w:val="center"/>
          </w:tcPr>
          <w:p w14:paraId="41704C7A" w14:textId="77777777" w:rsidR="00CE6033" w:rsidRPr="00D43B23" w:rsidRDefault="00173FC2" w:rsidP="00FE7E99">
            <w:pPr>
              <w:snapToGrid w:val="0"/>
              <w:spacing w:before="40" w:after="40"/>
              <w:jc w:val="center"/>
              <w:rPr>
                <w:rFonts w:ascii="Abadi" w:hAnsi="Abadi"/>
                <w:b/>
                <w:lang w:val="cs-CZ"/>
              </w:rPr>
            </w:pPr>
            <w:r w:rsidRPr="00D43B23">
              <w:rPr>
                <w:rFonts w:ascii="Abadi" w:hAnsi="Abadi"/>
                <w:b/>
                <w:lang w:val="cs-CZ"/>
              </w:rPr>
              <w:t>Changes</w:t>
            </w:r>
          </w:p>
        </w:tc>
        <w:tc>
          <w:tcPr>
            <w:tcW w:w="1377" w:type="dxa"/>
            <w:vAlign w:val="center"/>
          </w:tcPr>
          <w:p w14:paraId="0C32C701" w14:textId="77777777" w:rsidR="00CE6033" w:rsidRPr="00D43B23" w:rsidRDefault="00CE6033" w:rsidP="00FE7E99">
            <w:pPr>
              <w:snapToGrid w:val="0"/>
              <w:spacing w:before="40" w:after="40"/>
              <w:ind w:firstLine="0"/>
              <w:jc w:val="center"/>
              <w:rPr>
                <w:rFonts w:ascii="Abadi" w:hAnsi="Abadi"/>
                <w:b/>
                <w:lang w:val="cs-CZ"/>
              </w:rPr>
            </w:pPr>
            <w:r w:rsidRPr="00D43B23">
              <w:rPr>
                <w:rFonts w:ascii="Abadi" w:hAnsi="Abadi"/>
                <w:b/>
                <w:lang w:val="cs-CZ"/>
              </w:rPr>
              <w:t>Ve</w:t>
            </w:r>
            <w:r w:rsidR="00173FC2" w:rsidRPr="00D43B23">
              <w:rPr>
                <w:rFonts w:ascii="Abadi" w:hAnsi="Abadi"/>
                <w:b/>
                <w:lang w:val="cs-CZ"/>
              </w:rPr>
              <w:t>rsion</w:t>
            </w:r>
          </w:p>
        </w:tc>
      </w:tr>
      <w:tr w:rsidR="00641FF7" w:rsidRPr="00D43B23" w14:paraId="4E45DC2C" w14:textId="77777777" w:rsidTr="00B13185">
        <w:trPr>
          <w:trHeight w:val="736"/>
        </w:trPr>
        <w:tc>
          <w:tcPr>
            <w:tcW w:w="2141" w:type="dxa"/>
            <w:vAlign w:val="center"/>
          </w:tcPr>
          <w:p w14:paraId="6D66EA46" w14:textId="73A119D0" w:rsidR="00641FF7" w:rsidRPr="00D43B23" w:rsidRDefault="00641FF7" w:rsidP="00641FF7">
            <w:pPr>
              <w:snapToGrid w:val="0"/>
              <w:spacing w:before="40" w:after="40"/>
              <w:jc w:val="center"/>
              <w:rPr>
                <w:rFonts w:ascii="Abadi" w:hAnsi="Abadi"/>
                <w:lang w:val="cs-CZ"/>
              </w:rPr>
            </w:pPr>
            <w:r w:rsidRPr="00D43B23">
              <w:rPr>
                <w:rFonts w:ascii="Abadi" w:hAnsi="Abadi"/>
                <w:lang w:val="cs-CZ"/>
              </w:rPr>
              <w:t>Marian Kazimir</w:t>
            </w:r>
          </w:p>
        </w:tc>
        <w:tc>
          <w:tcPr>
            <w:tcW w:w="1975" w:type="dxa"/>
            <w:vAlign w:val="center"/>
          </w:tcPr>
          <w:p w14:paraId="203682C8" w14:textId="0668286B" w:rsidR="00641FF7" w:rsidRDefault="00641FF7" w:rsidP="00641FF7">
            <w:pPr>
              <w:snapToGrid w:val="0"/>
              <w:spacing w:before="40" w:after="40"/>
              <w:jc w:val="center"/>
              <w:rPr>
                <w:rFonts w:ascii="Abadi" w:hAnsi="Abadi"/>
                <w:lang w:val="cs-CZ"/>
              </w:rPr>
            </w:pPr>
            <w:r>
              <w:rPr>
                <w:rFonts w:ascii="Abadi" w:hAnsi="Abadi"/>
                <w:lang w:val="cs-CZ"/>
              </w:rPr>
              <w:t>04.02.2021</w:t>
            </w:r>
          </w:p>
        </w:tc>
        <w:tc>
          <w:tcPr>
            <w:tcW w:w="5585" w:type="dxa"/>
            <w:vAlign w:val="center"/>
          </w:tcPr>
          <w:p w14:paraId="6643F62A" w14:textId="3EBA0D20" w:rsidR="00641FF7" w:rsidRDefault="006E471C" w:rsidP="00641FF7">
            <w:pPr>
              <w:snapToGrid w:val="0"/>
              <w:spacing w:before="40" w:after="40"/>
              <w:jc w:val="center"/>
              <w:rPr>
                <w:rFonts w:ascii="Abadi" w:hAnsi="Abadi"/>
                <w:lang w:val="cs-CZ"/>
              </w:rPr>
            </w:pPr>
            <w:r>
              <w:rPr>
                <w:rFonts w:ascii="Abadi" w:hAnsi="Abadi"/>
                <w:lang w:val="cs-CZ"/>
              </w:rPr>
              <w:t xml:space="preserve">Minor </w:t>
            </w:r>
            <w:r w:rsidR="00641FF7">
              <w:rPr>
                <w:rFonts w:ascii="Abadi" w:hAnsi="Abadi"/>
                <w:lang w:val="cs-CZ"/>
              </w:rPr>
              <w:t>updates</w:t>
            </w:r>
            <w:r>
              <w:rPr>
                <w:rFonts w:ascii="Abadi" w:hAnsi="Abadi"/>
                <w:lang w:val="cs-CZ"/>
              </w:rPr>
              <w:t xml:space="preserve"> connected to parser</w:t>
            </w:r>
          </w:p>
        </w:tc>
        <w:tc>
          <w:tcPr>
            <w:tcW w:w="1377" w:type="dxa"/>
            <w:vAlign w:val="center"/>
          </w:tcPr>
          <w:p w14:paraId="58479C59" w14:textId="44674045" w:rsidR="00641FF7" w:rsidRDefault="00641FF7" w:rsidP="00641FF7">
            <w:pPr>
              <w:snapToGrid w:val="0"/>
              <w:spacing w:before="40" w:after="40"/>
              <w:ind w:firstLine="0"/>
              <w:jc w:val="center"/>
              <w:rPr>
                <w:rFonts w:ascii="Abadi" w:hAnsi="Abadi"/>
                <w:lang w:val="cs-CZ"/>
              </w:rPr>
            </w:pPr>
            <w:r>
              <w:rPr>
                <w:rFonts w:ascii="Abadi" w:hAnsi="Abadi"/>
                <w:lang w:val="cs-CZ"/>
              </w:rPr>
              <w:t>3.0</w:t>
            </w:r>
          </w:p>
        </w:tc>
      </w:tr>
      <w:tr w:rsidR="00641FF7" w:rsidRPr="00D43B23" w14:paraId="1D99C1A4" w14:textId="77777777" w:rsidTr="00B13185">
        <w:trPr>
          <w:trHeight w:val="736"/>
        </w:trPr>
        <w:tc>
          <w:tcPr>
            <w:tcW w:w="2141" w:type="dxa"/>
            <w:vAlign w:val="center"/>
          </w:tcPr>
          <w:p w14:paraId="3786624D" w14:textId="343AF9ED" w:rsidR="00641FF7" w:rsidRPr="00D43B23" w:rsidRDefault="00641FF7" w:rsidP="00641FF7">
            <w:pPr>
              <w:snapToGrid w:val="0"/>
              <w:spacing w:before="40" w:after="40"/>
              <w:jc w:val="center"/>
              <w:rPr>
                <w:rFonts w:ascii="Abadi" w:hAnsi="Abadi"/>
                <w:lang w:val="cs-CZ"/>
              </w:rPr>
            </w:pPr>
            <w:r w:rsidRPr="00D43B23">
              <w:rPr>
                <w:rFonts w:ascii="Abadi" w:hAnsi="Abadi"/>
                <w:lang w:val="cs-CZ"/>
              </w:rPr>
              <w:t>Marian Kazimir</w:t>
            </w:r>
          </w:p>
        </w:tc>
        <w:tc>
          <w:tcPr>
            <w:tcW w:w="1975" w:type="dxa"/>
            <w:vAlign w:val="center"/>
          </w:tcPr>
          <w:p w14:paraId="3975F259" w14:textId="2B98D0B0" w:rsidR="00641FF7" w:rsidRPr="00D43B23" w:rsidRDefault="00641FF7" w:rsidP="00641FF7">
            <w:pPr>
              <w:snapToGrid w:val="0"/>
              <w:spacing w:before="40" w:after="40"/>
              <w:jc w:val="center"/>
              <w:rPr>
                <w:rFonts w:ascii="Abadi" w:hAnsi="Abadi"/>
                <w:lang w:val="cs-CZ"/>
              </w:rPr>
            </w:pPr>
            <w:r>
              <w:rPr>
                <w:rFonts w:ascii="Abadi" w:hAnsi="Abadi"/>
                <w:lang w:val="cs-CZ"/>
              </w:rPr>
              <w:t>04.12.2020</w:t>
            </w:r>
          </w:p>
        </w:tc>
        <w:tc>
          <w:tcPr>
            <w:tcW w:w="5585" w:type="dxa"/>
            <w:vAlign w:val="center"/>
          </w:tcPr>
          <w:p w14:paraId="7CDF1A05" w14:textId="737EC8EB" w:rsidR="00641FF7" w:rsidRPr="00D43B23" w:rsidRDefault="006E471C" w:rsidP="00641FF7">
            <w:pPr>
              <w:snapToGrid w:val="0"/>
              <w:spacing w:before="40" w:after="40"/>
              <w:jc w:val="center"/>
              <w:rPr>
                <w:rFonts w:ascii="Abadi" w:hAnsi="Abadi"/>
                <w:lang w:val="cs-CZ"/>
              </w:rPr>
            </w:pPr>
            <w:r>
              <w:rPr>
                <w:rFonts w:ascii="Abadi" w:hAnsi="Abadi"/>
                <w:lang w:val="cs-CZ"/>
              </w:rPr>
              <w:t>C</w:t>
            </w:r>
            <w:r w:rsidR="00641FF7">
              <w:rPr>
                <w:rFonts w:ascii="Abadi" w:hAnsi="Abadi"/>
                <w:lang w:val="cs-CZ"/>
              </w:rPr>
              <w:t>omments processed, extended information, minor mistakes corrected</w:t>
            </w:r>
          </w:p>
        </w:tc>
        <w:tc>
          <w:tcPr>
            <w:tcW w:w="1377" w:type="dxa"/>
            <w:vAlign w:val="center"/>
          </w:tcPr>
          <w:p w14:paraId="15F61BEB" w14:textId="243CAC18" w:rsidR="00641FF7" w:rsidRPr="00D43B23" w:rsidRDefault="00641FF7" w:rsidP="00641FF7">
            <w:pPr>
              <w:snapToGrid w:val="0"/>
              <w:spacing w:before="40" w:after="40"/>
              <w:ind w:firstLine="0"/>
              <w:jc w:val="center"/>
              <w:rPr>
                <w:rFonts w:ascii="Abadi" w:hAnsi="Abadi"/>
                <w:lang w:val="cs-CZ"/>
              </w:rPr>
            </w:pPr>
            <w:r>
              <w:rPr>
                <w:rFonts w:ascii="Abadi" w:hAnsi="Abadi"/>
                <w:lang w:val="cs-CZ"/>
              </w:rPr>
              <w:t>2.0</w:t>
            </w:r>
          </w:p>
        </w:tc>
      </w:tr>
      <w:tr w:rsidR="00641FF7" w:rsidRPr="00D43B23" w14:paraId="0ACB7CA1" w14:textId="77777777" w:rsidTr="00B13185">
        <w:trPr>
          <w:trHeight w:val="736"/>
        </w:trPr>
        <w:tc>
          <w:tcPr>
            <w:tcW w:w="2141" w:type="dxa"/>
            <w:vAlign w:val="center"/>
          </w:tcPr>
          <w:p w14:paraId="39E01D52" w14:textId="2693DFA5" w:rsidR="00641FF7" w:rsidRPr="00D43B23" w:rsidRDefault="00641FF7" w:rsidP="00641FF7">
            <w:pPr>
              <w:snapToGrid w:val="0"/>
              <w:spacing w:before="40" w:after="40"/>
              <w:jc w:val="center"/>
              <w:rPr>
                <w:rFonts w:ascii="Abadi" w:hAnsi="Abadi"/>
                <w:lang w:val="cs-CZ"/>
              </w:rPr>
            </w:pPr>
            <w:r w:rsidRPr="00D43B23">
              <w:rPr>
                <w:rFonts w:ascii="Abadi" w:hAnsi="Abadi"/>
                <w:lang w:val="cs-CZ"/>
              </w:rPr>
              <w:t>Marian Kazimir</w:t>
            </w:r>
          </w:p>
        </w:tc>
        <w:tc>
          <w:tcPr>
            <w:tcW w:w="1975" w:type="dxa"/>
            <w:vAlign w:val="center"/>
          </w:tcPr>
          <w:p w14:paraId="65D19E8A" w14:textId="20219605" w:rsidR="00641FF7" w:rsidRPr="00D43B23" w:rsidRDefault="00641FF7" w:rsidP="00641FF7">
            <w:pPr>
              <w:snapToGrid w:val="0"/>
              <w:spacing w:before="40" w:after="40"/>
              <w:jc w:val="center"/>
              <w:rPr>
                <w:rFonts w:ascii="Abadi" w:hAnsi="Abadi"/>
                <w:lang w:val="cs-CZ"/>
              </w:rPr>
            </w:pPr>
            <w:r w:rsidRPr="00D43B23">
              <w:rPr>
                <w:rFonts w:ascii="Abadi" w:hAnsi="Abadi"/>
                <w:lang w:val="cs-CZ"/>
              </w:rPr>
              <w:t>26.11.2020</w:t>
            </w:r>
          </w:p>
        </w:tc>
        <w:tc>
          <w:tcPr>
            <w:tcW w:w="5585" w:type="dxa"/>
            <w:vAlign w:val="center"/>
          </w:tcPr>
          <w:p w14:paraId="35BC0679" w14:textId="01B2BD2D" w:rsidR="00641FF7" w:rsidRPr="00D43B23" w:rsidRDefault="00641FF7" w:rsidP="00641FF7">
            <w:pPr>
              <w:snapToGrid w:val="0"/>
              <w:spacing w:before="40" w:after="40"/>
              <w:jc w:val="center"/>
              <w:rPr>
                <w:rFonts w:ascii="Abadi" w:hAnsi="Abadi"/>
                <w:lang w:val="cs-CZ"/>
              </w:rPr>
            </w:pPr>
            <w:r w:rsidRPr="00D43B23">
              <w:rPr>
                <w:rFonts w:ascii="Abadi" w:hAnsi="Abadi"/>
                <w:lang w:val="cs-CZ"/>
              </w:rPr>
              <w:t>Updates</w:t>
            </w:r>
            <w:r>
              <w:rPr>
                <w:rFonts w:ascii="Abadi" w:hAnsi="Abadi"/>
                <w:lang w:val="cs-CZ"/>
              </w:rPr>
              <w:t xml:space="preserve"> &amp;</w:t>
            </w:r>
            <w:r w:rsidRPr="00D43B23">
              <w:rPr>
                <w:rFonts w:ascii="Abadi" w:hAnsi="Abadi"/>
                <w:lang w:val="cs-CZ"/>
              </w:rPr>
              <w:t xml:space="preserve"> format changes</w:t>
            </w:r>
          </w:p>
        </w:tc>
        <w:tc>
          <w:tcPr>
            <w:tcW w:w="1377" w:type="dxa"/>
            <w:vAlign w:val="center"/>
          </w:tcPr>
          <w:p w14:paraId="095130D8" w14:textId="30C5ED0A" w:rsidR="00641FF7" w:rsidRPr="00D43B23" w:rsidRDefault="00641FF7" w:rsidP="00641FF7">
            <w:pPr>
              <w:snapToGrid w:val="0"/>
              <w:spacing w:before="40" w:after="40"/>
              <w:ind w:firstLine="0"/>
              <w:jc w:val="center"/>
              <w:rPr>
                <w:rFonts w:ascii="Abadi" w:hAnsi="Abadi"/>
                <w:lang w:val="cs-CZ"/>
              </w:rPr>
            </w:pPr>
            <w:r w:rsidRPr="00D43B23">
              <w:rPr>
                <w:rFonts w:ascii="Abadi" w:hAnsi="Abadi"/>
                <w:lang w:val="cs-CZ"/>
              </w:rPr>
              <w:t>1.0</w:t>
            </w:r>
          </w:p>
        </w:tc>
      </w:tr>
      <w:tr w:rsidR="00641FF7" w:rsidRPr="00D43B23" w14:paraId="4A267C7A" w14:textId="77777777" w:rsidTr="00B13185">
        <w:trPr>
          <w:trHeight w:val="736"/>
        </w:trPr>
        <w:tc>
          <w:tcPr>
            <w:tcW w:w="2141" w:type="dxa"/>
            <w:vAlign w:val="center"/>
          </w:tcPr>
          <w:p w14:paraId="621BEF29" w14:textId="77777777" w:rsidR="00641FF7" w:rsidRPr="00D43B23" w:rsidRDefault="00641FF7" w:rsidP="00641FF7">
            <w:pPr>
              <w:snapToGrid w:val="0"/>
              <w:spacing w:before="40" w:after="40"/>
              <w:jc w:val="center"/>
              <w:rPr>
                <w:rFonts w:ascii="Abadi" w:hAnsi="Abadi"/>
                <w:lang w:val="cs-CZ"/>
              </w:rPr>
            </w:pPr>
            <w:r w:rsidRPr="00D43B23">
              <w:rPr>
                <w:rFonts w:ascii="Abadi" w:hAnsi="Abadi"/>
                <w:lang w:val="cs-CZ"/>
              </w:rPr>
              <w:t>Marian Kazimir</w:t>
            </w:r>
          </w:p>
        </w:tc>
        <w:tc>
          <w:tcPr>
            <w:tcW w:w="1975" w:type="dxa"/>
            <w:vAlign w:val="center"/>
          </w:tcPr>
          <w:p w14:paraId="64B2F253" w14:textId="77777777" w:rsidR="00641FF7" w:rsidRPr="00D43B23" w:rsidRDefault="00641FF7" w:rsidP="00641FF7">
            <w:pPr>
              <w:snapToGrid w:val="0"/>
              <w:spacing w:before="40" w:after="40"/>
              <w:jc w:val="center"/>
              <w:rPr>
                <w:rFonts w:ascii="Abadi" w:hAnsi="Abadi"/>
                <w:lang w:val="cs-CZ"/>
              </w:rPr>
            </w:pPr>
            <w:r w:rsidRPr="00D43B23">
              <w:rPr>
                <w:rFonts w:ascii="Abadi" w:hAnsi="Abadi"/>
                <w:lang w:val="cs-CZ"/>
              </w:rPr>
              <w:t>10.11.2020</w:t>
            </w:r>
          </w:p>
        </w:tc>
        <w:tc>
          <w:tcPr>
            <w:tcW w:w="5585" w:type="dxa"/>
            <w:vAlign w:val="center"/>
          </w:tcPr>
          <w:p w14:paraId="400752B6" w14:textId="77777777" w:rsidR="00641FF7" w:rsidRPr="00D43B23" w:rsidRDefault="00641FF7" w:rsidP="00641FF7">
            <w:pPr>
              <w:snapToGrid w:val="0"/>
              <w:spacing w:before="40" w:after="40"/>
              <w:jc w:val="center"/>
              <w:rPr>
                <w:rFonts w:ascii="Abadi" w:hAnsi="Abadi"/>
                <w:lang w:val="cs-CZ"/>
              </w:rPr>
            </w:pPr>
            <w:r w:rsidRPr="00D43B23">
              <w:rPr>
                <w:rFonts w:ascii="Abadi" w:hAnsi="Abadi"/>
                <w:lang w:val="cs-CZ"/>
              </w:rPr>
              <w:t>Initial version</w:t>
            </w:r>
          </w:p>
        </w:tc>
        <w:tc>
          <w:tcPr>
            <w:tcW w:w="1377" w:type="dxa"/>
            <w:vAlign w:val="center"/>
          </w:tcPr>
          <w:p w14:paraId="73FCF3EB" w14:textId="53FB8451" w:rsidR="00641FF7" w:rsidRPr="00D43B23" w:rsidRDefault="00641FF7" w:rsidP="00641FF7">
            <w:pPr>
              <w:snapToGrid w:val="0"/>
              <w:spacing w:before="40" w:after="40"/>
              <w:ind w:firstLine="0"/>
              <w:jc w:val="center"/>
              <w:rPr>
                <w:rFonts w:ascii="Abadi" w:hAnsi="Abadi"/>
                <w:lang w:val="cs-CZ"/>
              </w:rPr>
            </w:pPr>
            <w:r w:rsidRPr="00D43B23">
              <w:rPr>
                <w:rFonts w:ascii="Abadi" w:hAnsi="Abadi"/>
                <w:lang w:val="cs-CZ"/>
              </w:rPr>
              <w:t>0.0</w:t>
            </w:r>
          </w:p>
        </w:tc>
      </w:tr>
    </w:tbl>
    <w:p w14:paraId="418222C5" w14:textId="77777777" w:rsidR="00CE6033" w:rsidRPr="00D43B23" w:rsidRDefault="00CE6033">
      <w:pPr>
        <w:rPr>
          <w:rFonts w:ascii="Abadi" w:hAnsi="Abadi"/>
        </w:rPr>
        <w:sectPr w:rsidR="00CE6033" w:rsidRPr="00D43B23">
          <w:type w:val="continuous"/>
          <w:pgSz w:w="12240" w:h="15840"/>
          <w:pgMar w:top="1440" w:right="1440" w:bottom="1440" w:left="1440" w:header="720" w:footer="720" w:gutter="0"/>
          <w:cols w:space="708"/>
          <w:docGrid w:linePitch="360"/>
        </w:sectPr>
      </w:pPr>
    </w:p>
    <w:p w14:paraId="387CC03A" w14:textId="77777777" w:rsidR="00CE6033" w:rsidRPr="00D43B23" w:rsidRDefault="00CE6033">
      <w:pPr>
        <w:rPr>
          <w:rFonts w:ascii="Abadi" w:hAnsi="Abadi"/>
        </w:rPr>
        <w:sectPr w:rsidR="00CE6033" w:rsidRPr="00D43B23">
          <w:type w:val="continuous"/>
          <w:pgSz w:w="12240" w:h="15840"/>
          <w:pgMar w:top="1440" w:right="1440" w:bottom="1440" w:left="1440" w:header="720" w:footer="720" w:gutter="0"/>
          <w:cols w:space="708"/>
          <w:docGrid w:linePitch="360"/>
        </w:sectPr>
      </w:pPr>
    </w:p>
    <w:p w14:paraId="24E730B0" w14:textId="77777777" w:rsidR="00CE6033" w:rsidRPr="00D43B23" w:rsidRDefault="00CE6033">
      <w:pPr>
        <w:rPr>
          <w:rFonts w:ascii="Abadi" w:hAnsi="Abadi"/>
        </w:rPr>
        <w:sectPr w:rsidR="00CE6033" w:rsidRPr="00D43B23">
          <w:type w:val="continuous"/>
          <w:pgSz w:w="12240" w:h="15840"/>
          <w:pgMar w:top="1440" w:right="1440" w:bottom="1440" w:left="1440" w:header="720" w:footer="720" w:gutter="0"/>
          <w:cols w:space="708"/>
          <w:docGrid w:linePitch="360"/>
        </w:sectPr>
      </w:pPr>
    </w:p>
    <w:p w14:paraId="54438B94" w14:textId="77777777" w:rsidR="00CE6033" w:rsidRPr="00D43B23" w:rsidRDefault="00CE6033">
      <w:pPr>
        <w:rPr>
          <w:rFonts w:ascii="Abadi" w:hAnsi="Abadi"/>
        </w:rPr>
        <w:sectPr w:rsidR="00CE6033" w:rsidRPr="00D43B23">
          <w:type w:val="continuous"/>
          <w:pgSz w:w="12240" w:h="15840"/>
          <w:pgMar w:top="1440" w:right="1440" w:bottom="1440" w:left="1440" w:header="720" w:footer="720" w:gutter="0"/>
          <w:pgNumType w:fmt="lowerRoman"/>
          <w:cols w:space="708"/>
          <w:docGrid w:linePitch="360"/>
        </w:sectPr>
      </w:pPr>
    </w:p>
    <w:p w14:paraId="3E4E9D15" w14:textId="77777777" w:rsidR="00CE6033" w:rsidRPr="00D43B23" w:rsidRDefault="00173FC2">
      <w:pPr>
        <w:pStyle w:val="Nadpis1"/>
        <w:rPr>
          <w:rFonts w:ascii="Abadi" w:hAnsi="Abadi"/>
          <w:lang w:val="cs-CZ"/>
        </w:rPr>
      </w:pPr>
      <w:bookmarkStart w:id="1" w:name="_Toc58363433"/>
      <w:r w:rsidRPr="00D43B23">
        <w:rPr>
          <w:rFonts w:ascii="Abadi" w:hAnsi="Abadi"/>
          <w:lang w:val="cs-CZ"/>
        </w:rPr>
        <w:lastRenderedPageBreak/>
        <w:t>Basic information</w:t>
      </w:r>
      <w:bookmarkEnd w:id="1"/>
    </w:p>
    <w:p w14:paraId="48744AE4" w14:textId="4515A389" w:rsidR="00A03E42" w:rsidRPr="004F6A1E" w:rsidRDefault="00360B00" w:rsidP="004F6A1E">
      <w:pPr>
        <w:pStyle w:val="Nadpis2"/>
        <w:rPr>
          <w:rFonts w:ascii="Abadi" w:hAnsi="Abadi"/>
          <w:lang w:val="cs-CZ"/>
        </w:rPr>
      </w:pPr>
      <w:bookmarkStart w:id="2" w:name="_Toc58363434"/>
      <w:r w:rsidRPr="00D43B23">
        <w:rPr>
          <w:rFonts w:ascii="Abadi" w:hAnsi="Abadi"/>
          <w:lang w:val="cs-CZ"/>
        </w:rPr>
        <w:t>Description and focus of the software project</w:t>
      </w:r>
      <w:bookmarkEnd w:id="2"/>
    </w:p>
    <w:p w14:paraId="3069F61B" w14:textId="573BFF8F" w:rsidR="00A03E42" w:rsidRPr="00D43B23" w:rsidRDefault="00A03E42" w:rsidP="00A03E42">
      <w:pPr>
        <w:rPr>
          <w:rFonts w:ascii="Abadi" w:hAnsi="Abadi"/>
          <w:lang w:val="cs-CZ"/>
        </w:rPr>
      </w:pPr>
      <w:r w:rsidRPr="00D43B23">
        <w:rPr>
          <w:rFonts w:ascii="Abadi" w:hAnsi="Abadi"/>
          <w:lang w:val="cs-CZ"/>
        </w:rPr>
        <w:t xml:space="preserve">Currently, incremental SAT solvers are </w:t>
      </w:r>
      <w:r w:rsidR="00B100A7">
        <w:rPr>
          <w:rFonts w:ascii="Abadi" w:hAnsi="Abadi"/>
          <w:lang w:val="cs-CZ"/>
        </w:rPr>
        <w:t xml:space="preserve">most commonly </w:t>
      </w:r>
      <w:r w:rsidRPr="00D43B23">
        <w:rPr>
          <w:rFonts w:ascii="Abadi" w:hAnsi="Abadi"/>
          <w:lang w:val="cs-CZ"/>
        </w:rPr>
        <w:t>used for planning &amp; scheduling task</w:t>
      </w:r>
      <w:r w:rsidR="00B100A7">
        <w:rPr>
          <w:rFonts w:ascii="Abadi" w:hAnsi="Abadi"/>
          <w:lang w:val="cs-CZ"/>
        </w:rPr>
        <w:t xml:space="preserve"> problems</w:t>
      </w:r>
      <w:r w:rsidRPr="00D43B23">
        <w:rPr>
          <w:rFonts w:ascii="Abadi" w:hAnsi="Abadi"/>
          <w:lang w:val="cs-CZ"/>
        </w:rPr>
        <w:t>.</w:t>
      </w:r>
      <w:r w:rsidRPr="00D43B23">
        <w:rPr>
          <w:rFonts w:ascii="Abadi" w:hAnsi="Abadi"/>
        </w:rPr>
        <w:t xml:space="preserve"> </w:t>
      </w:r>
      <w:r w:rsidRPr="00D43B23">
        <w:rPr>
          <w:rFonts w:ascii="Abadi" w:hAnsi="Abadi"/>
          <w:lang w:val="cs-CZ"/>
        </w:rPr>
        <w:t>When applying SAT solving to such problems, the full procedure features four steps: (1) enumerating and instantiating all the possible actions, (2) encoding the instantiated problem into propositional logic, (3) finding a solution with a SAT solver,</w:t>
      </w:r>
      <w:r w:rsidRPr="00D43B23">
        <w:rPr>
          <w:rFonts w:ascii="Abadi" w:hAnsi="Abadi"/>
        </w:rPr>
        <w:t xml:space="preserve"> </w:t>
      </w:r>
      <w:r w:rsidRPr="00D43B23">
        <w:rPr>
          <w:rFonts w:ascii="Abadi" w:hAnsi="Abadi"/>
          <w:lang w:val="cs-CZ"/>
        </w:rPr>
        <w:t>(4) decoding the found variable assignment back to a valid plan.</w:t>
      </w:r>
      <w:r w:rsidR="00B100A7">
        <w:rPr>
          <w:rFonts w:ascii="Abadi" w:hAnsi="Abadi"/>
          <w:lang w:val="cs-CZ"/>
        </w:rPr>
        <w:t xml:space="preserve"> This </w:t>
      </w:r>
      <w:r w:rsidR="00B100A7" w:rsidRPr="00E5483E">
        <w:rPr>
          <w:rFonts w:ascii="Abadi" w:hAnsi="Abadi"/>
          <w:lang w:val="cs-CZ"/>
        </w:rPr>
        <w:t xml:space="preserve">SAT-based approach shows </w:t>
      </w:r>
      <w:r w:rsidR="00515AED">
        <w:rPr>
          <w:rFonts w:ascii="Abadi" w:hAnsi="Abadi"/>
          <w:lang w:val="cs-CZ"/>
        </w:rPr>
        <w:t xml:space="preserve">generally </w:t>
      </w:r>
      <w:r w:rsidR="00B100A7" w:rsidRPr="00E5483E">
        <w:rPr>
          <w:rFonts w:ascii="Abadi" w:hAnsi="Abadi"/>
          <w:lang w:val="cs-CZ"/>
        </w:rPr>
        <w:t>the best performance</w:t>
      </w:r>
      <w:r w:rsidR="00B100A7">
        <w:rPr>
          <w:rFonts w:ascii="Abadi" w:hAnsi="Abadi"/>
          <w:lang w:val="cs-CZ"/>
        </w:rPr>
        <w:t xml:space="preserve">. </w:t>
      </w:r>
      <w:r w:rsidR="00515AED">
        <w:rPr>
          <w:rFonts w:ascii="Abadi" w:hAnsi="Abadi"/>
          <w:lang w:val="cs-CZ"/>
        </w:rPr>
        <w:t>Disadvantage of this metod is that one</w:t>
      </w:r>
      <w:r w:rsidR="00515AED" w:rsidRPr="00515AED">
        <w:rPr>
          <w:rFonts w:ascii="Abadi" w:hAnsi="Abadi"/>
          <w:lang w:val="cs-CZ"/>
        </w:rPr>
        <w:t xml:space="preserve"> need</w:t>
      </w:r>
      <w:r w:rsidR="00515AED">
        <w:rPr>
          <w:rFonts w:ascii="Abadi" w:hAnsi="Abadi"/>
          <w:lang w:val="cs-CZ"/>
        </w:rPr>
        <w:t>s</w:t>
      </w:r>
      <w:r w:rsidR="00515AED" w:rsidRPr="00515AED">
        <w:rPr>
          <w:rFonts w:ascii="Abadi" w:hAnsi="Abadi"/>
          <w:lang w:val="cs-CZ"/>
        </w:rPr>
        <w:t xml:space="preserve"> to build and issue a sequence of queries representing plans of fixed lengths.</w:t>
      </w:r>
      <w:r w:rsidR="00515AED">
        <w:rPr>
          <w:rFonts w:ascii="Abadi" w:hAnsi="Abadi"/>
          <w:lang w:val="cs-CZ"/>
        </w:rPr>
        <w:t xml:space="preserve"> If no plan is found, the same is repeated for </w:t>
      </w:r>
      <w:r w:rsidR="001F6D9E">
        <w:rPr>
          <w:rFonts w:ascii="Abadi" w:hAnsi="Abadi"/>
          <w:lang w:val="cs-CZ"/>
        </w:rPr>
        <w:t>incremented length and so on.</w:t>
      </w:r>
    </w:p>
    <w:p w14:paraId="7A0DF174" w14:textId="65CF5D38" w:rsidR="00CE6033" w:rsidRPr="00D43B23" w:rsidRDefault="00360B00">
      <w:pPr>
        <w:rPr>
          <w:rFonts w:ascii="Abadi" w:hAnsi="Abadi"/>
          <w:lang w:val="cs-CZ"/>
        </w:rPr>
      </w:pPr>
      <w:r w:rsidRPr="00D43B23">
        <w:rPr>
          <w:rFonts w:ascii="Abadi" w:hAnsi="Abadi"/>
          <w:lang w:val="cs-CZ"/>
        </w:rPr>
        <w:t xml:space="preserve">The aim so to develop a different approach of solving </w:t>
      </w:r>
      <w:r w:rsidR="00E57BC1">
        <w:rPr>
          <w:rFonts w:ascii="Abadi" w:hAnsi="Abadi"/>
          <w:lang w:val="cs-CZ"/>
        </w:rPr>
        <w:t xml:space="preserve">HTN tasks </w:t>
      </w:r>
      <w:r w:rsidRPr="00D43B23">
        <w:rPr>
          <w:rFonts w:ascii="Abadi" w:hAnsi="Abadi"/>
          <w:lang w:val="cs-CZ"/>
        </w:rPr>
        <w:t xml:space="preserve">planning/scheduling </w:t>
      </w:r>
      <w:r w:rsidR="00E57BC1">
        <w:rPr>
          <w:rFonts w:ascii="Abadi" w:hAnsi="Abadi"/>
          <w:lang w:val="cs-CZ"/>
        </w:rPr>
        <w:t>using transition system</w:t>
      </w:r>
      <w:r w:rsidR="0037139F">
        <w:rPr>
          <w:rFonts w:ascii="Abadi" w:hAnsi="Abadi"/>
          <w:lang w:val="cs-CZ"/>
        </w:rPr>
        <w:t>.</w:t>
      </w:r>
      <w:r w:rsidRPr="00D43B23">
        <w:rPr>
          <w:rFonts w:ascii="Abadi" w:hAnsi="Abadi"/>
          <w:lang w:val="cs-CZ"/>
        </w:rPr>
        <w:t xml:space="preserve"> </w:t>
      </w:r>
      <w:r w:rsidR="0037139F">
        <w:rPr>
          <w:rFonts w:ascii="Abadi" w:hAnsi="Abadi"/>
          <w:lang w:val="cs-CZ"/>
        </w:rPr>
        <w:t>We will</w:t>
      </w:r>
      <w:r w:rsidR="0037139F" w:rsidRPr="0037139F">
        <w:rPr>
          <w:rFonts w:ascii="Abadi" w:hAnsi="Abadi"/>
          <w:lang w:val="cs-CZ"/>
        </w:rPr>
        <w:t xml:space="preserve"> model </w:t>
      </w:r>
      <w:r w:rsidR="0037139F">
        <w:rPr>
          <w:rFonts w:ascii="Abadi" w:hAnsi="Abadi"/>
          <w:lang w:val="cs-CZ"/>
        </w:rPr>
        <w:t xml:space="preserve">all </w:t>
      </w:r>
      <w:r w:rsidR="0037139F" w:rsidRPr="0037139F">
        <w:rPr>
          <w:rFonts w:ascii="Abadi" w:hAnsi="Abadi"/>
          <w:lang w:val="cs-CZ"/>
        </w:rPr>
        <w:t xml:space="preserve">possible states in the planning problem </w:t>
      </w:r>
      <w:r w:rsidR="0037139F">
        <w:rPr>
          <w:rFonts w:ascii="Abadi" w:hAnsi="Abadi"/>
          <w:lang w:val="cs-CZ"/>
        </w:rPr>
        <w:t xml:space="preserve">just once </w:t>
      </w:r>
      <w:r w:rsidR="0037139F" w:rsidRPr="0037139F">
        <w:rPr>
          <w:rFonts w:ascii="Abadi" w:hAnsi="Abadi"/>
          <w:lang w:val="cs-CZ"/>
        </w:rPr>
        <w:t>as a transition system and then existence of  a plan is equivalent to a reachability of the goal state in this transition system</w:t>
      </w:r>
      <w:r w:rsidRPr="00D43B23">
        <w:rPr>
          <w:rFonts w:ascii="Abadi" w:hAnsi="Abadi"/>
          <w:lang w:val="cs-CZ"/>
        </w:rPr>
        <w:t>.</w:t>
      </w:r>
    </w:p>
    <w:p w14:paraId="03F4F2F2" w14:textId="430E56F4" w:rsidR="00CE6033" w:rsidRPr="00D43B23" w:rsidRDefault="00A00DAE">
      <w:pPr>
        <w:pStyle w:val="Nadpis2"/>
        <w:rPr>
          <w:rFonts w:ascii="Abadi" w:hAnsi="Abadi"/>
          <w:lang w:val="cs-CZ"/>
        </w:rPr>
      </w:pPr>
      <w:bookmarkStart w:id="3" w:name="_Toc58363435"/>
      <w:r w:rsidRPr="00D43B23">
        <w:rPr>
          <w:rFonts w:ascii="Abadi" w:hAnsi="Abadi"/>
          <w:lang w:val="cs-CZ"/>
        </w:rPr>
        <w:t>Technology stack</w:t>
      </w:r>
      <w:bookmarkEnd w:id="3"/>
    </w:p>
    <w:p w14:paraId="6718CE81" w14:textId="60A9BD0A" w:rsidR="00CE6033" w:rsidRPr="00D43B23" w:rsidRDefault="00A00DAE">
      <w:pPr>
        <w:rPr>
          <w:rFonts w:ascii="Abadi" w:hAnsi="Abadi"/>
          <w:lang w:val="cs-CZ"/>
        </w:rPr>
      </w:pPr>
      <w:r w:rsidRPr="00D43B23">
        <w:rPr>
          <w:rFonts w:ascii="Abadi" w:hAnsi="Abadi"/>
          <w:lang w:val="cs-CZ"/>
        </w:rPr>
        <w:t xml:space="preserve">For all main parts of implementation – parsing, IO operations, etc., Java </w:t>
      </w:r>
      <w:r w:rsidR="00D43B23">
        <w:rPr>
          <w:rFonts w:ascii="Abadi" w:hAnsi="Abadi"/>
          <w:lang w:val="cs-CZ"/>
        </w:rPr>
        <w:t xml:space="preserve">language </w:t>
      </w:r>
      <w:r w:rsidRPr="00D43B23">
        <w:rPr>
          <w:rFonts w:ascii="Abadi" w:hAnsi="Abadi"/>
          <w:lang w:val="cs-CZ"/>
        </w:rPr>
        <w:t>will be used</w:t>
      </w:r>
      <w:r w:rsidR="00757B2C">
        <w:rPr>
          <w:rFonts w:ascii="Abadi" w:hAnsi="Abadi"/>
          <w:lang w:val="cs-CZ"/>
        </w:rPr>
        <w:t>.</w:t>
      </w:r>
      <w:r w:rsidR="003E5188">
        <w:rPr>
          <w:rFonts w:ascii="Abadi" w:hAnsi="Abadi"/>
          <w:lang w:val="cs-CZ"/>
        </w:rPr>
        <w:t xml:space="preserve"> The codebase will be stored under version control (Gi</w:t>
      </w:r>
      <w:r w:rsidR="007302CF">
        <w:rPr>
          <w:rFonts w:ascii="Abadi" w:hAnsi="Abadi"/>
          <w:lang w:val="cs-CZ"/>
        </w:rPr>
        <w:t>tHub, later also on school Gitlab</w:t>
      </w:r>
      <w:r w:rsidR="003E5188">
        <w:rPr>
          <w:rFonts w:ascii="Abadi" w:hAnsi="Abadi"/>
          <w:lang w:val="cs-CZ"/>
        </w:rPr>
        <w:t>).</w:t>
      </w:r>
      <w:r w:rsidR="007302CF">
        <w:rPr>
          <w:rFonts w:ascii="Abadi" w:hAnsi="Abadi"/>
          <w:lang w:val="cs-CZ"/>
        </w:rPr>
        <w:t xml:space="preserve"> For parser – JavaCC will be used to create parser according to grammar of language used for input files.</w:t>
      </w:r>
      <w:r w:rsidR="003E5188">
        <w:rPr>
          <w:rFonts w:ascii="Abadi" w:hAnsi="Abadi"/>
          <w:lang w:val="cs-CZ"/>
        </w:rPr>
        <w:t xml:space="preserve"> </w:t>
      </w:r>
    </w:p>
    <w:p w14:paraId="3DB72B97" w14:textId="615DAD41" w:rsidR="00CE6033" w:rsidRPr="00D43B23" w:rsidRDefault="00D43B23">
      <w:pPr>
        <w:pStyle w:val="Nadpis2"/>
        <w:rPr>
          <w:rFonts w:ascii="Abadi" w:hAnsi="Abadi"/>
          <w:lang w:val="cs-CZ"/>
        </w:rPr>
      </w:pPr>
      <w:bookmarkStart w:id="4" w:name="_Toc58363436"/>
      <w:r>
        <w:rPr>
          <w:rFonts w:ascii="Abadi" w:hAnsi="Abadi"/>
          <w:lang w:val="cs-CZ"/>
        </w:rPr>
        <w:t>References</w:t>
      </w:r>
      <w:bookmarkEnd w:id="4"/>
    </w:p>
    <w:p w14:paraId="37101BF1" w14:textId="4AE5DBF6" w:rsidR="00CE6033" w:rsidRPr="002772C3" w:rsidRDefault="006947D2">
      <w:pPr>
        <w:rPr>
          <w:rFonts w:ascii="Abadi" w:hAnsi="Abadi"/>
          <w:lang w:val="cs-CZ"/>
        </w:rPr>
      </w:pPr>
      <w:hyperlink r:id="rId9" w:history="1">
        <w:r w:rsidR="009A06E3" w:rsidRPr="002772C3">
          <w:rPr>
            <w:rStyle w:val="Hypertextovodkaz"/>
            <w:rFonts w:ascii="Abadi" w:hAnsi="Abadi"/>
            <w:lang w:val="cs-CZ"/>
          </w:rPr>
          <w:t>https://www.scitepress.org/Papers/2019/73433/73433.pdf</w:t>
        </w:r>
      </w:hyperlink>
      <w:r w:rsidR="009A06E3" w:rsidRPr="002772C3">
        <w:rPr>
          <w:rFonts w:ascii="Abadi" w:hAnsi="Abadi"/>
          <w:lang w:val="cs-CZ"/>
        </w:rPr>
        <w:t xml:space="preserve">, </w:t>
      </w:r>
      <w:r w:rsidR="009A06E3" w:rsidRPr="002772C3">
        <w:rPr>
          <w:rFonts w:ascii="Abadi" w:hAnsi="Abadi"/>
        </w:rPr>
        <w:t>Efficient SAT Encodings for Hierarchical Planning - Dominik Schreiber, Damien Pellier, Humbert Fiorino and Tomas Balyo</w:t>
      </w:r>
    </w:p>
    <w:p w14:paraId="000CCF76" w14:textId="5C1DEEF8" w:rsidR="00A00DAE" w:rsidRPr="002772C3" w:rsidRDefault="006947D2" w:rsidP="00A00DAE">
      <w:pPr>
        <w:rPr>
          <w:rFonts w:ascii="Abadi" w:hAnsi="Abadi"/>
          <w:lang w:val="cs-CZ"/>
        </w:rPr>
      </w:pPr>
      <w:hyperlink r:id="rId10" w:history="1">
        <w:r w:rsidR="009A06E3" w:rsidRPr="002772C3">
          <w:rPr>
            <w:rStyle w:val="Hypertextovodkaz"/>
            <w:rFonts w:ascii="Abadi" w:hAnsi="Abadi"/>
            <w:lang w:val="cs-CZ"/>
          </w:rPr>
          <w:t>http://fmv.jku.at/papers/FazekasBiereScholl-SAT19.pdf</w:t>
        </w:r>
      </w:hyperlink>
      <w:r w:rsidR="009A06E3" w:rsidRPr="002772C3">
        <w:rPr>
          <w:rFonts w:ascii="Abadi" w:hAnsi="Abadi"/>
          <w:lang w:val="cs-CZ"/>
        </w:rPr>
        <w:t xml:space="preserve">, </w:t>
      </w:r>
      <w:r w:rsidR="009A06E3" w:rsidRPr="002772C3">
        <w:rPr>
          <w:rFonts w:ascii="Abadi" w:hAnsi="Abadi"/>
        </w:rPr>
        <w:t>Incremental Inprocessing in SAT Solving - Katalin Fazekas, Armin Biere , Christoph Scholl</w:t>
      </w:r>
    </w:p>
    <w:p w14:paraId="067F8C5B" w14:textId="59BBAEF0" w:rsidR="00A00DAE" w:rsidRPr="002772C3" w:rsidRDefault="006947D2" w:rsidP="00A00DAE">
      <w:pPr>
        <w:rPr>
          <w:rFonts w:ascii="Abadi" w:hAnsi="Abadi"/>
          <w:lang w:val="cs-CZ"/>
        </w:rPr>
      </w:pPr>
      <w:hyperlink r:id="rId11" w:history="1">
        <w:r w:rsidR="009A06E3" w:rsidRPr="002772C3">
          <w:rPr>
            <w:rStyle w:val="Hypertextovodkaz"/>
            <w:rFonts w:ascii="Abadi" w:hAnsi="Abadi"/>
            <w:lang w:val="cs-CZ"/>
          </w:rPr>
          <w:t>https://www.aaai.org/ocs/index.php/ICAPS/ICAPS17/paper/viewFile/15580/15097</w:t>
        </w:r>
      </w:hyperlink>
      <w:r w:rsidR="009A06E3" w:rsidRPr="002772C3">
        <w:rPr>
          <w:rFonts w:ascii="Abadi" w:hAnsi="Abadi"/>
          <w:lang w:val="cs-CZ"/>
        </w:rPr>
        <w:t xml:space="preserve">, </w:t>
      </w:r>
      <w:r w:rsidR="009A06E3" w:rsidRPr="002772C3">
        <w:rPr>
          <w:rFonts w:ascii="Abadi" w:hAnsi="Abadi"/>
        </w:rPr>
        <w:t xml:space="preserve">Accelerating SAT Based Planning with Incremental SAT Solving - Stephan Gocht </w:t>
      </w:r>
      <w:r w:rsidR="00553246" w:rsidRPr="002772C3">
        <w:rPr>
          <w:rFonts w:ascii="Abadi" w:hAnsi="Abadi"/>
        </w:rPr>
        <w:t>and Toma</w:t>
      </w:r>
      <w:r w:rsidR="00725998" w:rsidRPr="002772C3">
        <w:rPr>
          <w:rFonts w:ascii="Abadi" w:hAnsi="Abadi"/>
          <w:lang w:val="sk-SK"/>
        </w:rPr>
        <w:t>s</w:t>
      </w:r>
      <w:r w:rsidR="00553246" w:rsidRPr="002772C3">
        <w:rPr>
          <w:rFonts w:ascii="Abadi" w:hAnsi="Abadi"/>
        </w:rPr>
        <w:t xml:space="preserve"> Balyo</w:t>
      </w:r>
    </w:p>
    <w:p w14:paraId="5797A584" w14:textId="3814A806" w:rsidR="001E489D" w:rsidRPr="002772C3" w:rsidRDefault="006947D2" w:rsidP="00A00DAE">
      <w:pPr>
        <w:rPr>
          <w:rFonts w:ascii="Abadi" w:hAnsi="Abadi"/>
        </w:rPr>
      </w:pPr>
      <w:hyperlink r:id="rId12" w:history="1">
        <w:r w:rsidR="001E489D" w:rsidRPr="002772C3">
          <w:rPr>
            <w:rStyle w:val="Hypertextovodkaz"/>
            <w:rFonts w:ascii="Abadi" w:hAnsi="Abadi"/>
          </w:rPr>
          <w:t>https://www.researchgate.net/publication/220543188_PDDL21_An_extension_to_PDDL_for_expressing_temporal_planning_domains</w:t>
        </w:r>
      </w:hyperlink>
      <w:r w:rsidR="001E489D" w:rsidRPr="002772C3">
        <w:rPr>
          <w:rFonts w:ascii="Abadi" w:hAnsi="Abadi"/>
        </w:rPr>
        <w:t>, PDDL2.1: An extension to PDDL for expressing temporal planning domains - Maria Fox and Derek Long</w:t>
      </w:r>
    </w:p>
    <w:p w14:paraId="4E418473" w14:textId="2D1BCE9E" w:rsidR="00003E71" w:rsidRPr="002772C3" w:rsidRDefault="006947D2" w:rsidP="00A00DAE">
      <w:pPr>
        <w:rPr>
          <w:rFonts w:ascii="Abadi" w:hAnsi="Abadi"/>
          <w:lang w:val="cs-CZ"/>
        </w:rPr>
      </w:pPr>
      <w:hyperlink r:id="rId13" w:history="1">
        <w:r w:rsidR="00003E71" w:rsidRPr="002772C3">
          <w:rPr>
            <w:rStyle w:val="Hypertextovodkaz"/>
            <w:rFonts w:ascii="Abadi" w:hAnsi="Abadi"/>
            <w:lang w:val="cs-CZ"/>
          </w:rPr>
          <w:t>https://www.uni-ulm.de/fileadmin/website_uni_ulm/iui.inst.090/Publikationen/2020/Hoeller2020HDDL.pdf</w:t>
        </w:r>
      </w:hyperlink>
      <w:r w:rsidR="001E489D" w:rsidRPr="002772C3">
        <w:rPr>
          <w:rFonts w:ascii="Abadi" w:hAnsi="Abadi"/>
          <w:lang w:val="cs-CZ"/>
        </w:rPr>
        <w:t xml:space="preserve">, </w:t>
      </w:r>
      <w:r w:rsidR="001E489D" w:rsidRPr="002772C3">
        <w:rPr>
          <w:rFonts w:ascii="Abadi" w:hAnsi="Abadi"/>
        </w:rPr>
        <w:t>HDDL: An Extension to PDDL for Expressing Hierarchical Planning Problems - Daniel Holler,  Gregor Behnke, Pascal Bercher, Susanne Biundo, Humbert Fiorino, Damien Pellier and Ron Alford</w:t>
      </w:r>
    </w:p>
    <w:p w14:paraId="0A1D00D1" w14:textId="3379052D" w:rsidR="001E489D" w:rsidRPr="002772C3" w:rsidRDefault="006947D2" w:rsidP="00A00DAE">
      <w:pPr>
        <w:rPr>
          <w:rFonts w:ascii="Abadi" w:hAnsi="Abadi"/>
          <w:lang w:val="cs-CZ"/>
        </w:rPr>
      </w:pPr>
      <w:hyperlink r:id="rId14" w:history="1">
        <w:r w:rsidR="001E489D" w:rsidRPr="002772C3">
          <w:rPr>
            <w:rStyle w:val="Hypertextovodkaz"/>
            <w:rFonts w:ascii="Abadi" w:hAnsi="Abadi"/>
            <w:lang w:val="cs-CZ"/>
          </w:rPr>
          <w:t>http://gki.informatik.uni-freiburg.de/competition/</w:t>
        </w:r>
      </w:hyperlink>
      <w:r w:rsidR="001E489D" w:rsidRPr="002772C3">
        <w:rPr>
          <w:rFonts w:ascii="Abadi" w:hAnsi="Abadi"/>
          <w:lang w:val="cs-CZ"/>
        </w:rPr>
        <w:t>, IPC 2020 official page -  Universität Freiburg</w:t>
      </w:r>
    </w:p>
    <w:p w14:paraId="07F07447" w14:textId="5E96D132" w:rsidR="009A06E3" w:rsidRDefault="006947D2" w:rsidP="00A00DAE">
      <w:pPr>
        <w:rPr>
          <w:rFonts w:ascii="Abadi" w:hAnsi="Abadi"/>
        </w:rPr>
      </w:pPr>
      <w:hyperlink r:id="rId15" w:history="1">
        <w:r w:rsidR="001E489D" w:rsidRPr="002772C3">
          <w:rPr>
            <w:rStyle w:val="Hypertextovodkaz"/>
            <w:rFonts w:ascii="Abadi" w:hAnsi="Abadi"/>
            <w:lang w:val="cs-CZ"/>
          </w:rPr>
          <w:t>http://www.cs.toronto.edu/~sheila/publications/soh-bai-mci-ijcai09.pdf</w:t>
        </w:r>
      </w:hyperlink>
      <w:r w:rsidR="001E489D" w:rsidRPr="002772C3">
        <w:rPr>
          <w:rFonts w:ascii="Abadi" w:hAnsi="Abadi"/>
          <w:lang w:val="cs-CZ"/>
        </w:rPr>
        <w:t xml:space="preserve">, </w:t>
      </w:r>
      <w:r w:rsidR="001E489D" w:rsidRPr="002772C3">
        <w:rPr>
          <w:rFonts w:ascii="Abadi" w:hAnsi="Abadi"/>
        </w:rPr>
        <w:t>HTN Planning with Preferences - Shirin Sohrabi, Jorge A. Baier, Sheila A. McIlraith</w:t>
      </w:r>
    </w:p>
    <w:p w14:paraId="5AE4570F" w14:textId="1C7AC58F" w:rsidR="00891012" w:rsidRPr="00891012" w:rsidRDefault="006947D2" w:rsidP="00A00DAE">
      <w:pPr>
        <w:rPr>
          <w:rFonts w:ascii="Abadi" w:hAnsi="Abadi"/>
          <w:szCs w:val="24"/>
          <w:lang w:val="cs-CZ"/>
        </w:rPr>
      </w:pPr>
      <w:hyperlink r:id="rId16" w:history="1">
        <w:r w:rsidR="00891012" w:rsidRPr="00891012">
          <w:rPr>
            <w:rStyle w:val="Hypertextovodkaz"/>
            <w:rFonts w:ascii="Abadi" w:hAnsi="Abadi"/>
            <w:szCs w:val="24"/>
            <w:lang w:val="cs-CZ"/>
          </w:rPr>
          <w:t>http://www2.informatik.uni-freiburg.de/~ki/teaching/ss05/aip/aip01.pdf</w:t>
        </w:r>
      </w:hyperlink>
      <w:r w:rsidR="00891012" w:rsidRPr="00891012">
        <w:rPr>
          <w:rFonts w:ascii="Abadi" w:hAnsi="Abadi"/>
          <w:szCs w:val="24"/>
          <w:lang w:val="cs-CZ"/>
        </w:rPr>
        <w:t xml:space="preserve">, </w:t>
      </w:r>
      <w:hyperlink r:id="rId17" w:history="1">
        <w:r w:rsidR="00891012" w:rsidRPr="005D53D4">
          <w:rPr>
            <w:rStyle w:val="Hypertextovodkaz"/>
            <w:rFonts w:ascii="Abadi" w:hAnsi="Abadi" w:cs="Arial"/>
            <w:color w:val="auto"/>
            <w:szCs w:val="24"/>
            <w:u w:val="none"/>
            <w:shd w:val="clear" w:color="auto" w:fill="F2F3F1"/>
          </w:rPr>
          <w:t>Prof. Dr. Jussi Rintanen</w:t>
        </w:r>
      </w:hyperlink>
      <w:r w:rsidR="00891012" w:rsidRPr="00891012">
        <w:rPr>
          <w:rFonts w:ascii="Abadi" w:hAnsi="Abadi"/>
          <w:szCs w:val="24"/>
        </w:rPr>
        <w:t xml:space="preserve"> - Foundations of Artificial Intelligence</w:t>
      </w:r>
    </w:p>
    <w:p w14:paraId="14E931BF" w14:textId="77777777" w:rsidR="00A00DAE" w:rsidRPr="00D43B23" w:rsidRDefault="00A00DAE">
      <w:pPr>
        <w:rPr>
          <w:rFonts w:ascii="Abadi" w:hAnsi="Abadi"/>
          <w:lang w:val="cs-CZ"/>
        </w:rPr>
      </w:pPr>
    </w:p>
    <w:p w14:paraId="51262E66" w14:textId="03D133A4" w:rsidR="00CE6033" w:rsidRPr="00D43B23" w:rsidRDefault="00D71AD5">
      <w:pPr>
        <w:pStyle w:val="Nadpis2"/>
        <w:rPr>
          <w:rFonts w:ascii="Abadi" w:hAnsi="Abadi"/>
          <w:lang w:val="cs-CZ"/>
        </w:rPr>
      </w:pPr>
      <w:bookmarkStart w:id="5" w:name="_Toc58363437"/>
      <w:r>
        <w:rPr>
          <w:rFonts w:ascii="Abadi" w:hAnsi="Abadi"/>
          <w:lang w:val="cs-CZ"/>
        </w:rPr>
        <w:t>Convention of this document</w:t>
      </w:r>
      <w:bookmarkEnd w:id="5"/>
    </w:p>
    <w:p w14:paraId="40CED9DE" w14:textId="0BD55070" w:rsidR="00CE6033" w:rsidRDefault="002772C3">
      <w:pPr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>The references to web sides are in underlined format followed by the description and optionally author</w:t>
      </w:r>
      <w:r w:rsidR="006225AC">
        <w:rPr>
          <w:rFonts w:ascii="Abadi" w:hAnsi="Abadi"/>
          <w:lang w:val="cs-CZ"/>
        </w:rPr>
        <w:t>/s</w:t>
      </w:r>
      <w:r>
        <w:rPr>
          <w:rFonts w:ascii="Abadi" w:hAnsi="Abadi"/>
          <w:lang w:val="cs-CZ"/>
        </w:rPr>
        <w:t>.</w:t>
      </w:r>
    </w:p>
    <w:p w14:paraId="0E78F6AD" w14:textId="3311FEB6" w:rsidR="002772C3" w:rsidRDefault="002772C3" w:rsidP="002772C3">
      <w:pPr>
        <w:ind w:firstLine="0"/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ab/>
        <w:t>Example:</w:t>
      </w:r>
    </w:p>
    <w:p w14:paraId="54654D61" w14:textId="3EC33A69" w:rsidR="002772C3" w:rsidRPr="002772C3" w:rsidRDefault="006947D2" w:rsidP="002772C3">
      <w:pPr>
        <w:numPr>
          <w:ilvl w:val="0"/>
          <w:numId w:val="6"/>
        </w:numPr>
        <w:rPr>
          <w:rFonts w:ascii="Abadi" w:hAnsi="Abadi"/>
          <w:lang w:val="cs-CZ"/>
        </w:rPr>
      </w:pPr>
      <w:hyperlink r:id="rId18" w:history="1">
        <w:r w:rsidR="002772C3" w:rsidRPr="002B03CF">
          <w:rPr>
            <w:rStyle w:val="Hypertextovodkaz"/>
            <w:rFonts w:ascii="Abadi" w:hAnsi="Abadi"/>
            <w:lang w:val="cs-CZ"/>
          </w:rPr>
          <w:t>http://gki.informatik.uni-freiburg.de/competition/</w:t>
        </w:r>
      </w:hyperlink>
      <w:r w:rsidR="002772C3" w:rsidRPr="002772C3">
        <w:rPr>
          <w:rFonts w:ascii="Abadi" w:hAnsi="Abadi"/>
          <w:lang w:val="cs-CZ"/>
        </w:rPr>
        <w:t>,</w:t>
      </w:r>
      <w:r w:rsidR="002772C3">
        <w:rPr>
          <w:rFonts w:ascii="Abadi" w:hAnsi="Abadi"/>
          <w:lang w:val="cs-CZ"/>
        </w:rPr>
        <w:t xml:space="preserve"> </w:t>
      </w:r>
      <w:r w:rsidR="002772C3" w:rsidRPr="002772C3">
        <w:rPr>
          <w:rFonts w:ascii="Abadi" w:hAnsi="Abadi"/>
          <w:lang w:val="cs-CZ"/>
        </w:rPr>
        <w:t>IPC 2020 official page -  Universität Freiburg</w:t>
      </w:r>
    </w:p>
    <w:p w14:paraId="5A88F92E" w14:textId="5BEE254A" w:rsidR="00CE6033" w:rsidRPr="00D43B23" w:rsidRDefault="00D71AD5">
      <w:pPr>
        <w:pStyle w:val="Nadpis1"/>
        <w:rPr>
          <w:rFonts w:ascii="Abadi" w:hAnsi="Abadi"/>
          <w:lang w:val="cs-CZ"/>
        </w:rPr>
      </w:pPr>
      <w:bookmarkStart w:id="6" w:name="_Toc58363438"/>
      <w:r>
        <w:rPr>
          <w:rFonts w:ascii="Abadi" w:hAnsi="Abadi"/>
          <w:lang w:val="cs-CZ"/>
        </w:rPr>
        <w:t>Brief description of the software project</w:t>
      </w:r>
      <w:bookmarkEnd w:id="6"/>
    </w:p>
    <w:p w14:paraId="53CC4A41" w14:textId="633AC66F" w:rsidR="00CE6033" w:rsidRPr="00D43B23" w:rsidRDefault="00757B2C">
      <w:pPr>
        <w:pStyle w:val="Nadpis2"/>
        <w:rPr>
          <w:rFonts w:ascii="Abadi" w:hAnsi="Abadi"/>
          <w:lang w:val="cs-CZ"/>
        </w:rPr>
      </w:pPr>
      <w:bookmarkStart w:id="7" w:name="_Toc58363439"/>
      <w:r w:rsidRPr="00D43B23">
        <w:rPr>
          <w:rFonts w:ascii="Abadi" w:hAnsi="Abadi"/>
          <w:noProof/>
        </w:rPr>
        <w:t>The purpose of this software project and its parts and aims</w:t>
      </w:r>
      <w:bookmarkEnd w:id="7"/>
    </w:p>
    <w:p w14:paraId="3D6A80D7" w14:textId="517A9091" w:rsidR="0007009F" w:rsidRPr="00D43B23" w:rsidRDefault="0007009F" w:rsidP="0007009F">
      <w:pPr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 xml:space="preserve">The purpose, as stated in </w:t>
      </w:r>
      <w:r w:rsidR="00DD5091">
        <w:rPr>
          <w:rFonts w:ascii="Abadi" w:hAnsi="Abadi"/>
          <w:lang w:val="cs-CZ"/>
        </w:rPr>
        <w:t>section</w:t>
      </w:r>
      <w:r>
        <w:rPr>
          <w:rFonts w:ascii="Abadi" w:hAnsi="Abadi"/>
          <w:lang w:val="cs-CZ"/>
        </w:rPr>
        <w:t xml:space="preserve"> 1.1 is to develop different approach to solving HTN planning problems. </w:t>
      </w:r>
      <w:r w:rsidRPr="005A479A">
        <w:rPr>
          <w:rFonts w:ascii="Abadi" w:hAnsi="Abadi"/>
          <w:lang w:val="cs-CZ"/>
        </w:rPr>
        <w:t xml:space="preserve">The experiment is to simplify problem before giving it to a SAT solver using transition system. This program will take the planning problem in the given format </w:t>
      </w:r>
      <w:r>
        <w:rPr>
          <w:rFonts w:ascii="Abadi" w:hAnsi="Abadi"/>
          <w:lang w:val="cs-CZ"/>
        </w:rPr>
        <w:t xml:space="preserve">- </w:t>
      </w:r>
      <w:r w:rsidRPr="005A479A">
        <w:rPr>
          <w:rFonts w:ascii="Abadi" w:hAnsi="Abadi"/>
          <w:lang w:val="cs-CZ"/>
        </w:rPr>
        <w:t>totally ordered HDDL</w:t>
      </w:r>
      <w:r>
        <w:rPr>
          <w:rFonts w:ascii="Abadi" w:hAnsi="Abadi"/>
          <w:lang w:val="cs-CZ"/>
        </w:rPr>
        <w:t xml:space="preserve"> (more in the environment section</w:t>
      </w:r>
      <w:r w:rsidRPr="005A479A">
        <w:rPr>
          <w:rFonts w:ascii="Abadi" w:hAnsi="Abadi"/>
          <w:lang w:val="cs-CZ"/>
        </w:rPr>
        <w:t>)</w:t>
      </w:r>
      <w:r w:rsidRPr="009B4147">
        <w:rPr>
          <w:rFonts w:ascii="Abadi" w:hAnsi="Abadi"/>
          <w:lang w:val="cs-CZ"/>
        </w:rPr>
        <w:t xml:space="preserve"> as common input language for hierarchical planning problems</w:t>
      </w:r>
      <w:r w:rsidRPr="005A479A">
        <w:rPr>
          <w:rFonts w:ascii="Abadi" w:hAnsi="Abadi"/>
          <w:lang w:val="cs-CZ"/>
        </w:rPr>
        <w:t>, parse it, create inner represetation (states, actions, goal, etc.), translate to transition syst</w:t>
      </w:r>
      <w:r>
        <w:rPr>
          <w:rFonts w:ascii="Abadi" w:hAnsi="Abadi"/>
          <w:lang w:val="cs-CZ"/>
        </w:rPr>
        <w:t>e</w:t>
      </w:r>
      <w:r w:rsidRPr="005A479A">
        <w:rPr>
          <w:rFonts w:ascii="Abadi" w:hAnsi="Abadi"/>
          <w:lang w:val="cs-CZ"/>
        </w:rPr>
        <w:t>m, find if the goal is achievable and in case such plan exists</w:t>
      </w:r>
      <w:r>
        <w:rPr>
          <w:rFonts w:ascii="Abadi" w:hAnsi="Abadi"/>
          <w:lang w:val="cs-CZ"/>
        </w:rPr>
        <w:t>,</w:t>
      </w:r>
      <w:r w:rsidRPr="005A479A">
        <w:rPr>
          <w:rFonts w:ascii="Abadi" w:hAnsi="Abadi"/>
          <w:lang w:val="cs-CZ"/>
        </w:rPr>
        <w:t xml:space="preserve"> the program will return this plan. Firstly</w:t>
      </w:r>
      <w:r>
        <w:rPr>
          <w:rFonts w:ascii="Abadi" w:hAnsi="Abadi"/>
          <w:lang w:val="cs-CZ"/>
        </w:rPr>
        <w:t>,</w:t>
      </w:r>
      <w:r w:rsidRPr="005A479A">
        <w:rPr>
          <w:rFonts w:ascii="Abadi" w:hAnsi="Abadi"/>
          <w:lang w:val="cs-CZ"/>
        </w:rPr>
        <w:t xml:space="preserve"> the approach is to find whatever plan, later there might by some differenet heuristic and optimization to find the best plan possible.</w:t>
      </w:r>
    </w:p>
    <w:p w14:paraId="1FC27474" w14:textId="78CC5DE7" w:rsidR="00CE6033" w:rsidRPr="00D43B23" w:rsidRDefault="005A479A">
      <w:pPr>
        <w:pStyle w:val="Nadpis2"/>
        <w:rPr>
          <w:rFonts w:ascii="Abadi" w:hAnsi="Abadi"/>
          <w:lang w:val="cs-CZ"/>
        </w:rPr>
      </w:pPr>
      <w:bookmarkStart w:id="8" w:name="_Toc58363440"/>
      <w:r>
        <w:rPr>
          <w:rFonts w:ascii="Abadi" w:hAnsi="Abadi"/>
          <w:lang w:val="cs-CZ"/>
        </w:rPr>
        <w:t>Main functions</w:t>
      </w:r>
      <w:bookmarkEnd w:id="8"/>
    </w:p>
    <w:p w14:paraId="01FA52CC" w14:textId="7E32F7C0" w:rsidR="00CE6033" w:rsidRDefault="005A479A" w:rsidP="005A479A">
      <w:pPr>
        <w:numPr>
          <w:ilvl w:val="0"/>
          <w:numId w:val="4"/>
        </w:numPr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 xml:space="preserve">Parse input of HTN </w:t>
      </w:r>
      <w:r w:rsidR="00547266">
        <w:rPr>
          <w:rFonts w:ascii="Abadi" w:hAnsi="Abadi"/>
          <w:lang w:val="cs-CZ"/>
        </w:rPr>
        <w:t xml:space="preserve">domains and problems </w:t>
      </w:r>
      <w:r>
        <w:rPr>
          <w:rFonts w:ascii="Abadi" w:hAnsi="Abadi"/>
          <w:lang w:val="cs-CZ"/>
        </w:rPr>
        <w:t>in totally ordered HDDL fo</w:t>
      </w:r>
      <w:r w:rsidR="00582EFC">
        <w:rPr>
          <w:rFonts w:ascii="Abadi" w:hAnsi="Abadi"/>
          <w:lang w:val="cs-CZ"/>
        </w:rPr>
        <w:t>r</w:t>
      </w:r>
      <w:r>
        <w:rPr>
          <w:rFonts w:ascii="Abadi" w:hAnsi="Abadi"/>
          <w:lang w:val="cs-CZ"/>
        </w:rPr>
        <w:t>mat</w:t>
      </w:r>
    </w:p>
    <w:p w14:paraId="281BBFB9" w14:textId="66A52E0B" w:rsidR="005A479A" w:rsidRPr="00ED57C5" w:rsidRDefault="005A479A" w:rsidP="00ED57C5">
      <w:pPr>
        <w:numPr>
          <w:ilvl w:val="0"/>
          <w:numId w:val="4"/>
        </w:numPr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 xml:space="preserve">Create inner representation </w:t>
      </w:r>
      <w:r w:rsidR="00ED57C5">
        <w:rPr>
          <w:rFonts w:ascii="Abadi" w:hAnsi="Abadi"/>
          <w:lang w:val="cs-CZ"/>
        </w:rPr>
        <w:t xml:space="preserve">in suitable sctructure </w:t>
      </w:r>
      <w:r w:rsidRPr="00ED57C5">
        <w:rPr>
          <w:rFonts w:ascii="Abadi" w:hAnsi="Abadi"/>
          <w:lang w:val="cs-CZ"/>
        </w:rPr>
        <w:t xml:space="preserve">of </w:t>
      </w:r>
      <w:r w:rsidR="00ED57C5" w:rsidRPr="00ED57C5">
        <w:rPr>
          <w:rFonts w:ascii="Abadi" w:hAnsi="Abadi"/>
          <w:lang w:val="cs-CZ"/>
        </w:rPr>
        <w:t xml:space="preserve">the </w:t>
      </w:r>
      <w:r w:rsidRPr="00ED57C5">
        <w:rPr>
          <w:rFonts w:ascii="Abadi" w:hAnsi="Abadi"/>
          <w:lang w:val="cs-CZ"/>
        </w:rPr>
        <w:t xml:space="preserve">given problem </w:t>
      </w:r>
    </w:p>
    <w:p w14:paraId="6438779E" w14:textId="1FAD0955" w:rsidR="005A479A" w:rsidRDefault="005A479A" w:rsidP="005A479A">
      <w:pPr>
        <w:numPr>
          <w:ilvl w:val="0"/>
          <w:numId w:val="4"/>
        </w:numPr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 xml:space="preserve">Translate to transition </w:t>
      </w:r>
      <w:r w:rsidR="00C95AF0">
        <w:rPr>
          <w:rFonts w:ascii="Abadi" w:hAnsi="Abadi"/>
          <w:lang w:val="cs-CZ"/>
        </w:rPr>
        <w:t>syst</w:t>
      </w:r>
      <w:r w:rsidR="00684A4E">
        <w:rPr>
          <w:rFonts w:ascii="Abadi" w:hAnsi="Abadi"/>
          <w:lang w:val="cs-CZ"/>
        </w:rPr>
        <w:t>e</w:t>
      </w:r>
      <w:r w:rsidR="00C95AF0">
        <w:rPr>
          <w:rFonts w:ascii="Abadi" w:hAnsi="Abadi"/>
          <w:lang w:val="cs-CZ"/>
        </w:rPr>
        <w:t>m</w:t>
      </w:r>
    </w:p>
    <w:p w14:paraId="7F498B8C" w14:textId="77E2EB82" w:rsidR="00C95AF0" w:rsidRDefault="00C95AF0" w:rsidP="005A479A">
      <w:pPr>
        <w:numPr>
          <w:ilvl w:val="0"/>
          <w:numId w:val="4"/>
        </w:numPr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>Solve the problem using transition syst</w:t>
      </w:r>
      <w:r w:rsidR="00ED57C5">
        <w:rPr>
          <w:rFonts w:ascii="Abadi" w:hAnsi="Abadi"/>
          <w:lang w:val="cs-CZ"/>
        </w:rPr>
        <w:t>e</w:t>
      </w:r>
      <w:r>
        <w:rPr>
          <w:rFonts w:ascii="Abadi" w:hAnsi="Abadi"/>
          <w:lang w:val="cs-CZ"/>
        </w:rPr>
        <w:t xml:space="preserve">m – whether </w:t>
      </w:r>
      <w:r w:rsidR="00EB586C">
        <w:rPr>
          <w:rFonts w:ascii="Abadi" w:hAnsi="Abadi"/>
          <w:lang w:val="cs-CZ"/>
        </w:rPr>
        <w:t xml:space="preserve">to </w:t>
      </w:r>
      <w:r>
        <w:rPr>
          <w:rFonts w:ascii="Abadi" w:hAnsi="Abadi"/>
          <w:lang w:val="cs-CZ"/>
        </w:rPr>
        <w:t>find the assignment</w:t>
      </w:r>
      <w:r w:rsidR="00EB586C">
        <w:rPr>
          <w:rFonts w:ascii="Abadi" w:hAnsi="Abadi"/>
          <w:lang w:val="cs-CZ"/>
        </w:rPr>
        <w:t xml:space="preserve"> or to return negative answer (no such plan exists)</w:t>
      </w:r>
    </w:p>
    <w:p w14:paraId="7E42A1FF" w14:textId="6B289EE5" w:rsidR="00EB586C" w:rsidRPr="00D43B23" w:rsidRDefault="00EB586C" w:rsidP="005A479A">
      <w:pPr>
        <w:numPr>
          <w:ilvl w:val="0"/>
          <w:numId w:val="4"/>
        </w:numPr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>Create plan</w:t>
      </w:r>
      <w:r w:rsidR="009F69B9">
        <w:rPr>
          <w:rFonts w:ascii="Abadi" w:hAnsi="Abadi"/>
          <w:lang w:val="cs-CZ"/>
        </w:rPr>
        <w:t xml:space="preserve"> of the problem if the goal is achievable</w:t>
      </w:r>
    </w:p>
    <w:p w14:paraId="7B47089D" w14:textId="4E250BC8" w:rsidR="00CE6033" w:rsidRPr="00D43B23" w:rsidRDefault="00647764">
      <w:pPr>
        <w:pStyle w:val="Nadpis2"/>
        <w:rPr>
          <w:rFonts w:ascii="Abadi" w:hAnsi="Abadi"/>
          <w:lang w:val="cs-CZ"/>
        </w:rPr>
      </w:pPr>
      <w:bookmarkStart w:id="9" w:name="_Toc58363441"/>
      <w:r>
        <w:rPr>
          <w:rFonts w:ascii="Abadi" w:hAnsi="Abadi"/>
          <w:lang w:val="cs-CZ"/>
        </w:rPr>
        <w:t>Motivational example</w:t>
      </w:r>
      <w:bookmarkEnd w:id="9"/>
    </w:p>
    <w:p w14:paraId="6F226B31" w14:textId="799A83E2" w:rsidR="00CE6033" w:rsidRPr="00D43B23" w:rsidRDefault="007F0F04">
      <w:pPr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 xml:space="preserve">As motivational </w:t>
      </w:r>
      <w:r w:rsidR="00782DDF">
        <w:rPr>
          <w:rFonts w:ascii="Abadi" w:hAnsi="Abadi"/>
          <w:lang w:val="cs-CZ"/>
        </w:rPr>
        <w:t xml:space="preserve">and testing </w:t>
      </w:r>
      <w:r>
        <w:rPr>
          <w:rFonts w:ascii="Abadi" w:hAnsi="Abadi"/>
          <w:lang w:val="cs-CZ"/>
        </w:rPr>
        <w:t>example</w:t>
      </w:r>
      <w:r w:rsidR="00782DDF">
        <w:rPr>
          <w:rFonts w:ascii="Abadi" w:hAnsi="Abadi"/>
          <w:lang w:val="cs-CZ"/>
        </w:rPr>
        <w:t>s</w:t>
      </w:r>
      <w:r>
        <w:rPr>
          <w:rFonts w:ascii="Abadi" w:hAnsi="Abadi"/>
          <w:lang w:val="cs-CZ"/>
        </w:rPr>
        <w:t xml:space="preserve"> we will take tasks from IPC (</w:t>
      </w:r>
      <w:r w:rsidRPr="007F0F04">
        <w:rPr>
          <w:rFonts w:ascii="Abadi" w:hAnsi="Abadi"/>
          <w:lang w:val="cs-CZ"/>
        </w:rPr>
        <w:t>International Planning Competition</w:t>
      </w:r>
      <w:r>
        <w:rPr>
          <w:rFonts w:ascii="Abadi" w:hAnsi="Abadi"/>
          <w:lang w:val="cs-CZ"/>
        </w:rPr>
        <w:t xml:space="preserve">) </w:t>
      </w:r>
      <w:r w:rsidR="0098109D">
        <w:rPr>
          <w:rFonts w:ascii="Abadi" w:hAnsi="Abadi"/>
          <w:lang w:val="cs-CZ"/>
        </w:rPr>
        <w:t xml:space="preserve">in totally order HDDL </w:t>
      </w:r>
      <w:r w:rsidR="00684A4E">
        <w:rPr>
          <w:rFonts w:ascii="Abadi" w:hAnsi="Abadi"/>
          <w:lang w:val="cs-CZ"/>
        </w:rPr>
        <w:t xml:space="preserve">format </w:t>
      </w:r>
      <w:r>
        <w:rPr>
          <w:rFonts w:ascii="Abadi" w:hAnsi="Abadi"/>
          <w:lang w:val="cs-CZ"/>
        </w:rPr>
        <w:t>which can be found on IPC websites (</w:t>
      </w:r>
      <w:hyperlink r:id="rId19" w:history="1">
        <w:r w:rsidRPr="002772C3">
          <w:rPr>
            <w:rStyle w:val="Hypertextovodkaz"/>
            <w:rFonts w:ascii="Abadi" w:hAnsi="Abadi"/>
            <w:lang w:val="cs-CZ"/>
          </w:rPr>
          <w:t>http://gki.informatik.uni-freiburg.de/competition/</w:t>
        </w:r>
      </w:hyperlink>
      <w:r w:rsidRPr="002772C3">
        <w:rPr>
          <w:rFonts w:ascii="Abadi" w:hAnsi="Abadi"/>
          <w:lang w:val="cs-CZ"/>
        </w:rPr>
        <w:t>, IPC 2020 official page</w:t>
      </w:r>
      <w:r>
        <w:rPr>
          <w:rFonts w:ascii="Abadi" w:hAnsi="Abadi"/>
          <w:lang w:val="cs-CZ"/>
        </w:rPr>
        <w:t>)</w:t>
      </w:r>
      <w:r w:rsidR="0098109D">
        <w:rPr>
          <w:rFonts w:ascii="Abadi" w:hAnsi="Abadi"/>
          <w:lang w:val="cs-CZ"/>
        </w:rPr>
        <w:t xml:space="preserve">. As input we will </w:t>
      </w:r>
      <w:r w:rsidR="0098109D">
        <w:rPr>
          <w:rFonts w:ascii="Abadi" w:hAnsi="Abadi"/>
          <w:lang w:val="cs-CZ"/>
        </w:rPr>
        <w:lastRenderedPageBreak/>
        <w:t xml:space="preserve">take such </w:t>
      </w:r>
      <w:r w:rsidR="00684A4E">
        <w:rPr>
          <w:rFonts w:ascii="Abadi" w:hAnsi="Abadi"/>
          <w:lang w:val="cs-CZ"/>
        </w:rPr>
        <w:t>file, parse it</w:t>
      </w:r>
      <w:r w:rsidR="00782DDF">
        <w:rPr>
          <w:rFonts w:ascii="Abadi" w:hAnsi="Abadi"/>
          <w:lang w:val="cs-CZ"/>
        </w:rPr>
        <w:t>,</w:t>
      </w:r>
      <w:r w:rsidR="00684A4E">
        <w:rPr>
          <w:rFonts w:ascii="Abadi" w:hAnsi="Abadi"/>
          <w:lang w:val="cs-CZ"/>
        </w:rPr>
        <w:t xml:space="preserve"> translate into transition system, solve it and cr</w:t>
      </w:r>
      <w:r w:rsidR="00132423">
        <w:rPr>
          <w:rFonts w:ascii="Abadi" w:hAnsi="Abadi"/>
          <w:lang w:val="cs-CZ"/>
        </w:rPr>
        <w:t>e</w:t>
      </w:r>
      <w:r w:rsidR="00684A4E">
        <w:rPr>
          <w:rFonts w:ascii="Abadi" w:hAnsi="Abadi"/>
          <w:lang w:val="cs-CZ"/>
        </w:rPr>
        <w:t xml:space="preserve">ate plan if the goal is achievable.  </w:t>
      </w:r>
    </w:p>
    <w:p w14:paraId="167726D2" w14:textId="5332BC75" w:rsidR="00CE6033" w:rsidRPr="00D43B23" w:rsidRDefault="00415B11">
      <w:pPr>
        <w:pStyle w:val="Nadpis2"/>
        <w:rPr>
          <w:rFonts w:ascii="Abadi" w:hAnsi="Abadi"/>
          <w:lang w:val="cs-CZ"/>
        </w:rPr>
      </w:pPr>
      <w:bookmarkStart w:id="10" w:name="_Toc58363442"/>
      <w:r>
        <w:rPr>
          <w:rFonts w:ascii="Abadi" w:hAnsi="Abadi"/>
          <w:lang w:val="cs-CZ"/>
        </w:rPr>
        <w:t>Application environment</w:t>
      </w:r>
      <w:bookmarkEnd w:id="10"/>
    </w:p>
    <w:p w14:paraId="74190F0B" w14:textId="2D06A2F0" w:rsidR="00CE6033" w:rsidRPr="00D43B23" w:rsidRDefault="00830ADE">
      <w:pPr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>Application will have no GUI (but with possibility of later extension). The main environment will be just console which will take input file and print the results.</w:t>
      </w:r>
    </w:p>
    <w:p w14:paraId="712FD4DC" w14:textId="30D0901F" w:rsidR="00CE6033" w:rsidRDefault="00415B11" w:rsidP="00EC3043">
      <w:pPr>
        <w:pStyle w:val="Nadpis2"/>
        <w:rPr>
          <w:rFonts w:ascii="Abadi" w:hAnsi="Abadi"/>
          <w:lang w:val="cs-CZ"/>
        </w:rPr>
      </w:pPr>
      <w:bookmarkStart w:id="11" w:name="_Toc58363443"/>
      <w:r>
        <w:rPr>
          <w:rFonts w:ascii="Abadi" w:hAnsi="Abadi"/>
          <w:lang w:val="cs-CZ"/>
        </w:rPr>
        <w:t>Resctrictions of the software project</w:t>
      </w:r>
      <w:bookmarkEnd w:id="11"/>
    </w:p>
    <w:p w14:paraId="18B5BFD1" w14:textId="7163B64B" w:rsidR="00EC3043" w:rsidRPr="00EC3043" w:rsidRDefault="00EC195C" w:rsidP="00EC3043">
      <w:pPr>
        <w:rPr>
          <w:lang w:val="cs-CZ"/>
        </w:rPr>
      </w:pPr>
      <w:r>
        <w:rPr>
          <w:rFonts w:ascii="Abadi" w:hAnsi="Abadi"/>
          <w:lang w:val="cs-CZ"/>
        </w:rPr>
        <w:t>For this purpose the program will be tuned just for Windows OS as console application..</w:t>
      </w:r>
      <w:r w:rsidR="00EC3043">
        <w:rPr>
          <w:rFonts w:ascii="Abadi" w:hAnsi="Abadi"/>
          <w:lang w:val="cs-CZ"/>
        </w:rPr>
        <w:t xml:space="preserve"> </w:t>
      </w:r>
      <w:r>
        <w:rPr>
          <w:rFonts w:ascii="Abadi" w:hAnsi="Abadi"/>
          <w:lang w:val="cs-CZ"/>
        </w:rPr>
        <w:t>Furthermore, there</w:t>
      </w:r>
      <w:r w:rsidR="00EC3043">
        <w:rPr>
          <w:rFonts w:ascii="Abadi" w:hAnsi="Abadi"/>
          <w:lang w:val="cs-CZ"/>
        </w:rPr>
        <w:t xml:space="preserve"> will not be any check of the input format</w:t>
      </w:r>
      <w:r>
        <w:rPr>
          <w:rFonts w:ascii="Abadi" w:hAnsi="Abadi"/>
          <w:lang w:val="cs-CZ"/>
        </w:rPr>
        <w:t xml:space="preserve"> as only valid unput files are expected</w:t>
      </w:r>
      <w:r w:rsidR="00EC3043">
        <w:rPr>
          <w:rFonts w:ascii="Abadi" w:hAnsi="Abadi"/>
          <w:lang w:val="cs-CZ"/>
        </w:rPr>
        <w:t>.</w:t>
      </w:r>
    </w:p>
    <w:p w14:paraId="1151E077" w14:textId="15E9FBC2" w:rsidR="00CE6033" w:rsidRPr="00D43B23" w:rsidRDefault="00582EFC">
      <w:pPr>
        <w:pStyle w:val="Nadpis1"/>
        <w:rPr>
          <w:rFonts w:ascii="Abadi" w:hAnsi="Abadi"/>
          <w:lang w:val="cs-CZ"/>
        </w:rPr>
      </w:pPr>
      <w:bookmarkStart w:id="12" w:name="_Toc58363444"/>
      <w:r>
        <w:rPr>
          <w:rFonts w:ascii="Abadi" w:hAnsi="Abadi"/>
          <w:lang w:val="cs-CZ"/>
        </w:rPr>
        <w:t>External environment</w:t>
      </w:r>
      <w:bookmarkEnd w:id="12"/>
    </w:p>
    <w:p w14:paraId="0D1CF200" w14:textId="01D2A13E" w:rsidR="00CE6033" w:rsidRPr="00D43B23" w:rsidRDefault="00582EFC">
      <w:pPr>
        <w:pStyle w:val="Nadpis2"/>
        <w:rPr>
          <w:rFonts w:ascii="Abadi" w:hAnsi="Abadi"/>
          <w:lang w:val="cs-CZ"/>
        </w:rPr>
      </w:pPr>
      <w:bookmarkStart w:id="13" w:name="_Toc58363445"/>
      <w:r>
        <w:rPr>
          <w:rFonts w:ascii="Abadi" w:hAnsi="Abadi"/>
          <w:lang w:val="cs-CZ"/>
        </w:rPr>
        <w:t>Users environment, inputs &amp; outputs</w:t>
      </w:r>
      <w:bookmarkEnd w:id="13"/>
    </w:p>
    <w:p w14:paraId="2A7CA964" w14:textId="772DBB16" w:rsidR="00CE6033" w:rsidRPr="00EF4D72" w:rsidRDefault="00582EFC" w:rsidP="00EF4D72">
      <w:pPr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 xml:space="preserve">The user will submit correct input file of the planning task in the </w:t>
      </w:r>
      <w:r w:rsidR="00DD5091">
        <w:rPr>
          <w:rFonts w:ascii="Abadi" w:hAnsi="Abadi"/>
          <w:lang w:val="cs-CZ"/>
        </w:rPr>
        <w:t xml:space="preserve">correct </w:t>
      </w:r>
      <w:r>
        <w:rPr>
          <w:rFonts w:ascii="Abadi" w:hAnsi="Abadi"/>
          <w:lang w:val="cs-CZ"/>
        </w:rPr>
        <w:t xml:space="preserve">given </w:t>
      </w:r>
      <w:r w:rsidR="00682DE2">
        <w:rPr>
          <w:rFonts w:ascii="Abadi" w:hAnsi="Abadi"/>
          <w:lang w:val="cs-CZ"/>
        </w:rPr>
        <w:t>format</w:t>
      </w:r>
      <w:r w:rsidR="00DD5091">
        <w:rPr>
          <w:rFonts w:ascii="Abadi" w:hAnsi="Abadi"/>
          <w:lang w:val="cs-CZ"/>
        </w:rPr>
        <w:t xml:space="preserve"> using application console</w:t>
      </w:r>
      <w:r w:rsidR="00682DE2">
        <w:rPr>
          <w:rFonts w:ascii="Abadi" w:hAnsi="Abadi"/>
          <w:lang w:val="cs-CZ"/>
        </w:rPr>
        <w:t>. For the input we will consider</w:t>
      </w:r>
      <w:r>
        <w:rPr>
          <w:rFonts w:ascii="Abadi" w:hAnsi="Abadi"/>
          <w:lang w:val="cs-CZ"/>
        </w:rPr>
        <w:t xml:space="preserve"> </w:t>
      </w:r>
      <w:r w:rsidR="009B4147" w:rsidRPr="005A479A">
        <w:rPr>
          <w:rFonts w:ascii="Abadi" w:hAnsi="Abadi"/>
          <w:lang w:val="cs-CZ"/>
        </w:rPr>
        <w:t>totally ordered HDDL</w:t>
      </w:r>
      <w:r w:rsidR="009B4147">
        <w:rPr>
          <w:rFonts w:ascii="Abadi" w:hAnsi="Abadi"/>
          <w:lang w:val="cs-CZ"/>
        </w:rPr>
        <w:t xml:space="preserve"> - </w:t>
      </w:r>
      <w:r w:rsidR="009B4147" w:rsidRPr="005A479A">
        <w:rPr>
          <w:rFonts w:ascii="Abadi" w:hAnsi="Abadi"/>
          <w:lang w:val="cs-CZ"/>
        </w:rPr>
        <w:t>Hierarchical Domain Definition Language</w:t>
      </w:r>
      <w:r w:rsidR="009B4147">
        <w:rPr>
          <w:rFonts w:ascii="Abadi" w:hAnsi="Abadi"/>
          <w:lang w:val="cs-CZ"/>
        </w:rPr>
        <w:t xml:space="preserve">. HDDL </w:t>
      </w:r>
      <w:r w:rsidR="009B4147" w:rsidRPr="009B4147">
        <w:rPr>
          <w:rFonts w:ascii="Abadi" w:hAnsi="Abadi"/>
          <w:lang w:val="cs-CZ"/>
        </w:rPr>
        <w:t>is defined as an</w:t>
      </w:r>
      <w:r w:rsidR="009B4147">
        <w:rPr>
          <w:rFonts w:ascii="Abadi" w:hAnsi="Abadi"/>
          <w:lang w:val="cs-CZ"/>
        </w:rPr>
        <w:t xml:space="preserve"> </w:t>
      </w:r>
      <w:r w:rsidR="009B4147" w:rsidRPr="009B4147">
        <w:rPr>
          <w:rFonts w:ascii="Abadi" w:hAnsi="Abadi"/>
          <w:lang w:val="cs-CZ"/>
        </w:rPr>
        <w:t>extension of the STRIPS fragment (language level 1) of the</w:t>
      </w:r>
      <w:r w:rsidR="009B4147">
        <w:rPr>
          <w:rFonts w:ascii="Abadi" w:hAnsi="Abadi"/>
          <w:lang w:val="cs-CZ"/>
        </w:rPr>
        <w:t xml:space="preserve"> </w:t>
      </w:r>
      <w:r w:rsidR="009B4147" w:rsidRPr="009B4147">
        <w:rPr>
          <w:rFonts w:ascii="Abadi" w:hAnsi="Abadi"/>
          <w:lang w:val="cs-CZ"/>
        </w:rPr>
        <w:t>PDDL2.1 definition (</w:t>
      </w:r>
      <w:r w:rsidR="00DD5091">
        <w:rPr>
          <w:rFonts w:ascii="Abadi" w:hAnsi="Abadi"/>
          <w:lang w:val="cs-CZ"/>
        </w:rPr>
        <w:t>Links to detailed info about this formats can be found in articles from 1.3 section</w:t>
      </w:r>
      <w:r w:rsidR="009B4147" w:rsidRPr="009B4147">
        <w:rPr>
          <w:rFonts w:ascii="Abadi" w:hAnsi="Abadi"/>
          <w:lang w:val="cs-CZ"/>
        </w:rPr>
        <w:t>).</w:t>
      </w:r>
      <w:r w:rsidR="00EF4D72">
        <w:rPr>
          <w:rFonts w:ascii="Abadi" w:hAnsi="Abadi"/>
          <w:lang w:val="cs-CZ"/>
        </w:rPr>
        <w:t xml:space="preserve"> The output will be either negative answer (no such plan exists) or the plan of the given task in form of actions.</w:t>
      </w:r>
    </w:p>
    <w:p w14:paraId="3081050F" w14:textId="596BB781" w:rsidR="00CE6033" w:rsidRDefault="007302CF">
      <w:pPr>
        <w:pStyle w:val="Nadpis1"/>
        <w:rPr>
          <w:rFonts w:ascii="Abadi" w:hAnsi="Abadi"/>
          <w:lang w:val="cs-CZ"/>
        </w:rPr>
      </w:pPr>
      <w:bookmarkStart w:id="14" w:name="_Toc58363446"/>
      <w:r>
        <w:rPr>
          <w:noProof/>
          <w:lang w:val="cs-CZ"/>
        </w:rPr>
        <w:pict w14:anchorId="39A121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.1pt;margin-top:50.95pt;width:442.3pt;height:287.95pt;z-index:1;mso-position-horizontal-relative:text;mso-position-vertical-relative:text" o:allowoverlap="f">
            <v:imagedata r:id="rId20" o:title=""/>
          </v:shape>
        </w:pict>
      </w:r>
      <w:r w:rsidR="00B33163">
        <w:rPr>
          <w:rFonts w:ascii="Abadi" w:hAnsi="Abadi"/>
          <w:lang w:val="cs-CZ"/>
        </w:rPr>
        <w:t>Detailed description of software project</w:t>
      </w:r>
      <w:bookmarkEnd w:id="14"/>
    </w:p>
    <w:p w14:paraId="41D973CB" w14:textId="3BCD98CD" w:rsidR="00657BD6" w:rsidRDefault="00657BD6" w:rsidP="00657BD6">
      <w:pPr>
        <w:rPr>
          <w:lang w:val="cs-CZ"/>
        </w:rPr>
      </w:pPr>
    </w:p>
    <w:p w14:paraId="3ED6828F" w14:textId="465B79EC" w:rsidR="00E55089" w:rsidRDefault="00E55089" w:rsidP="00657BD6">
      <w:pPr>
        <w:rPr>
          <w:lang w:val="cs-CZ"/>
        </w:rPr>
      </w:pPr>
    </w:p>
    <w:p w14:paraId="3E6121A2" w14:textId="02BE03D7" w:rsidR="00E55089" w:rsidRDefault="00E55089" w:rsidP="00657BD6">
      <w:pPr>
        <w:rPr>
          <w:lang w:val="cs-CZ"/>
        </w:rPr>
      </w:pPr>
    </w:p>
    <w:p w14:paraId="4EA604C1" w14:textId="11563EB1" w:rsidR="00E55089" w:rsidRDefault="00E55089" w:rsidP="00657BD6">
      <w:pPr>
        <w:rPr>
          <w:lang w:val="cs-CZ"/>
        </w:rPr>
      </w:pPr>
    </w:p>
    <w:p w14:paraId="34AFBF7A" w14:textId="034331AE" w:rsidR="00E55089" w:rsidRDefault="00E55089" w:rsidP="00657BD6">
      <w:pPr>
        <w:rPr>
          <w:lang w:val="cs-CZ"/>
        </w:rPr>
      </w:pPr>
    </w:p>
    <w:p w14:paraId="43D593B0" w14:textId="023D1657" w:rsidR="00E55089" w:rsidRDefault="00E55089" w:rsidP="00657BD6">
      <w:pPr>
        <w:rPr>
          <w:lang w:val="cs-CZ"/>
        </w:rPr>
      </w:pPr>
    </w:p>
    <w:p w14:paraId="7C8EADD1" w14:textId="311D4F6B" w:rsidR="00E55089" w:rsidRDefault="00E55089" w:rsidP="00657BD6">
      <w:pPr>
        <w:rPr>
          <w:lang w:val="cs-CZ"/>
        </w:rPr>
      </w:pPr>
    </w:p>
    <w:p w14:paraId="4C7C91F7" w14:textId="71ACAE04" w:rsidR="00E55089" w:rsidRDefault="00E55089" w:rsidP="00657BD6">
      <w:pPr>
        <w:rPr>
          <w:lang w:val="cs-CZ"/>
        </w:rPr>
      </w:pPr>
    </w:p>
    <w:p w14:paraId="089CB1D6" w14:textId="58924312" w:rsidR="00E55089" w:rsidRDefault="00E55089" w:rsidP="00657BD6">
      <w:pPr>
        <w:rPr>
          <w:lang w:val="cs-CZ"/>
        </w:rPr>
      </w:pPr>
    </w:p>
    <w:p w14:paraId="7E23EA31" w14:textId="779AD6D0" w:rsidR="00E55089" w:rsidRDefault="00E55089" w:rsidP="00657BD6">
      <w:pPr>
        <w:rPr>
          <w:lang w:val="cs-CZ"/>
        </w:rPr>
      </w:pPr>
    </w:p>
    <w:p w14:paraId="0A2FF05D" w14:textId="64CBE84F" w:rsidR="00E55089" w:rsidRDefault="00E55089" w:rsidP="00657BD6">
      <w:pPr>
        <w:rPr>
          <w:lang w:val="cs-CZ"/>
        </w:rPr>
      </w:pPr>
    </w:p>
    <w:p w14:paraId="7D9C1C20" w14:textId="77777777" w:rsidR="00E55089" w:rsidRPr="00657BD6" w:rsidRDefault="00E55089" w:rsidP="00657BD6">
      <w:pPr>
        <w:rPr>
          <w:lang w:val="cs-CZ"/>
        </w:rPr>
      </w:pPr>
    </w:p>
    <w:p w14:paraId="3D05F90A" w14:textId="0720EFFF" w:rsidR="00CE6033" w:rsidRPr="00D43B23" w:rsidRDefault="00B33163">
      <w:pPr>
        <w:pStyle w:val="Nadpis2"/>
        <w:rPr>
          <w:rFonts w:ascii="Abadi" w:hAnsi="Abadi"/>
          <w:lang w:val="cs-CZ"/>
        </w:rPr>
      </w:pPr>
      <w:bookmarkStart w:id="15" w:name="_Toc58363447"/>
      <w:r>
        <w:rPr>
          <w:rFonts w:ascii="Abadi" w:hAnsi="Abadi"/>
          <w:lang w:val="cs-CZ"/>
        </w:rPr>
        <w:lastRenderedPageBreak/>
        <w:t>Input parser</w:t>
      </w:r>
      <w:bookmarkEnd w:id="15"/>
    </w:p>
    <w:p w14:paraId="3DCA9017" w14:textId="49126824" w:rsidR="007302CF" w:rsidRDefault="00C636FF">
      <w:pPr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>As input format HDDL</w:t>
      </w:r>
      <w:r w:rsidR="007302CF">
        <w:rPr>
          <w:rFonts w:ascii="Abadi" w:hAnsi="Abadi"/>
          <w:lang w:val="cs-CZ"/>
        </w:rPr>
        <w:t>2.1</w:t>
      </w:r>
      <w:r>
        <w:rPr>
          <w:rFonts w:ascii="Abadi" w:hAnsi="Abadi"/>
          <w:lang w:val="cs-CZ"/>
        </w:rPr>
        <w:t xml:space="preserve"> was chosen as it</w:t>
      </w:r>
      <w:r w:rsidR="007302CF">
        <w:rPr>
          <w:rFonts w:ascii="Abadi" w:hAnsi="Abadi"/>
          <w:lang w:val="cs-CZ"/>
        </w:rPr>
        <w:t xml:space="preserve"> </w:t>
      </w:r>
      <w:r>
        <w:rPr>
          <w:rFonts w:ascii="Abadi" w:hAnsi="Abadi"/>
          <w:lang w:val="cs-CZ"/>
        </w:rPr>
        <w:t xml:space="preserve">is the most common format within this field. Input parser </w:t>
      </w:r>
      <w:r w:rsidR="007302CF">
        <w:rPr>
          <w:rFonts w:ascii="Abadi" w:hAnsi="Abadi"/>
          <w:lang w:val="cs-CZ"/>
        </w:rPr>
        <w:t>shall</w:t>
      </w:r>
      <w:r>
        <w:rPr>
          <w:rFonts w:ascii="Abadi" w:hAnsi="Abadi"/>
          <w:lang w:val="cs-CZ"/>
        </w:rPr>
        <w:t xml:space="preserve"> parse correct HTN planning tasks in this format and create inner represantion. </w:t>
      </w:r>
      <w:r w:rsidR="00D308AD">
        <w:rPr>
          <w:rFonts w:ascii="Abadi" w:hAnsi="Abadi"/>
          <w:lang w:val="cs-CZ"/>
        </w:rPr>
        <w:t>We expect input in the correct format however the parser will be able to detect syntax errors</w:t>
      </w:r>
      <w:r>
        <w:rPr>
          <w:rFonts w:ascii="Abadi" w:hAnsi="Abadi"/>
          <w:lang w:val="cs-CZ"/>
        </w:rPr>
        <w:t>.</w:t>
      </w:r>
      <w:r w:rsidR="007302CF">
        <w:rPr>
          <w:rFonts w:ascii="Abadi" w:hAnsi="Abadi"/>
          <w:lang w:val="cs-CZ"/>
        </w:rPr>
        <w:t xml:space="preserve"> The input will take two parameters – paths to:</w:t>
      </w:r>
    </w:p>
    <w:p w14:paraId="24518C85" w14:textId="77777777" w:rsidR="007302CF" w:rsidRDefault="007302CF" w:rsidP="007302CF">
      <w:pPr>
        <w:numPr>
          <w:ilvl w:val="0"/>
          <w:numId w:val="7"/>
        </w:numPr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>file where domain definition is stored</w:t>
      </w:r>
    </w:p>
    <w:p w14:paraId="292FCF39" w14:textId="0757FB5E" w:rsidR="00CE6033" w:rsidRPr="00D43B23" w:rsidRDefault="007302CF" w:rsidP="007302CF">
      <w:pPr>
        <w:numPr>
          <w:ilvl w:val="0"/>
          <w:numId w:val="7"/>
        </w:numPr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 xml:space="preserve">file where problem definition is stored </w:t>
      </w:r>
    </w:p>
    <w:p w14:paraId="2A2D8856" w14:textId="4185CC14" w:rsidR="00CE6033" w:rsidRPr="00D43B23" w:rsidRDefault="005A588E">
      <w:pPr>
        <w:pStyle w:val="Nadpis2"/>
        <w:rPr>
          <w:rFonts w:ascii="Abadi" w:hAnsi="Abadi"/>
          <w:lang w:val="cs-CZ"/>
        </w:rPr>
      </w:pPr>
      <w:bookmarkStart w:id="16" w:name="_Toc58363448"/>
      <w:r>
        <w:rPr>
          <w:rFonts w:ascii="Abadi" w:hAnsi="Abadi"/>
          <w:lang w:val="cs-CZ"/>
        </w:rPr>
        <w:t>Translator to transition system</w:t>
      </w:r>
      <w:bookmarkEnd w:id="16"/>
    </w:p>
    <w:p w14:paraId="2FD421C9" w14:textId="0A6024CC" w:rsidR="00CE6033" w:rsidRPr="00D43B23" w:rsidRDefault="00196B3D">
      <w:pPr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>The translator takes the inner representation of previously parsed HTN planning problem and translates it into the transition system representation.</w:t>
      </w:r>
    </w:p>
    <w:p w14:paraId="7820EDFD" w14:textId="2FB5201F" w:rsidR="00CE6033" w:rsidRPr="00D43B23" w:rsidRDefault="00196B3D">
      <w:pPr>
        <w:pStyle w:val="Nadpis2"/>
        <w:rPr>
          <w:rFonts w:ascii="Abadi" w:hAnsi="Abadi"/>
          <w:lang w:val="cs-CZ"/>
        </w:rPr>
      </w:pPr>
      <w:bookmarkStart w:id="17" w:name="_Toc58363449"/>
      <w:r>
        <w:rPr>
          <w:rFonts w:ascii="Abadi" w:hAnsi="Abadi"/>
          <w:lang w:val="cs-CZ"/>
        </w:rPr>
        <w:t>Backe</w:t>
      </w:r>
      <w:r w:rsidR="00F741C9">
        <w:rPr>
          <w:rFonts w:ascii="Abadi" w:hAnsi="Abadi"/>
          <w:lang w:val="cs-CZ"/>
        </w:rPr>
        <w:t>n</w:t>
      </w:r>
      <w:r>
        <w:rPr>
          <w:rFonts w:ascii="Abadi" w:hAnsi="Abadi"/>
          <w:lang w:val="cs-CZ"/>
        </w:rPr>
        <w:t>d solver</w:t>
      </w:r>
      <w:bookmarkEnd w:id="17"/>
    </w:p>
    <w:p w14:paraId="2256F82D" w14:textId="6E54189A" w:rsidR="00CE6033" w:rsidRPr="00D43B23" w:rsidRDefault="00196B3D">
      <w:pPr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>The final solver takes the problem in transition system and finds the assignment or states conclusion that such plan does not exist.</w:t>
      </w:r>
      <w:r w:rsidR="009E3A0D">
        <w:rPr>
          <w:rFonts w:ascii="Abadi" w:hAnsi="Abadi"/>
          <w:lang w:val="cs-CZ"/>
        </w:rPr>
        <w:t>(Concrete backend solver will be chosen later in progress)</w:t>
      </w:r>
    </w:p>
    <w:p w14:paraId="7D7B9429" w14:textId="1973A7CC" w:rsidR="00CE6033" w:rsidRPr="00F741C9" w:rsidRDefault="00196B3D">
      <w:pPr>
        <w:pStyle w:val="Nadpis1"/>
        <w:rPr>
          <w:rFonts w:ascii="Abadi" w:hAnsi="Abadi"/>
          <w:lang w:val="cs-CZ"/>
        </w:rPr>
      </w:pPr>
      <w:bookmarkStart w:id="18" w:name="_Toc58363450"/>
      <w:r w:rsidRPr="00F741C9">
        <w:rPr>
          <w:rFonts w:ascii="Abadi" w:hAnsi="Abadi"/>
          <w:lang w:val="cs-CZ"/>
        </w:rPr>
        <w:t>Screens</w:t>
      </w:r>
      <w:bookmarkEnd w:id="18"/>
    </w:p>
    <w:p w14:paraId="75F69F73" w14:textId="438DC086" w:rsidR="00CE6033" w:rsidRPr="00F741C9" w:rsidRDefault="00471858">
      <w:pPr>
        <w:pStyle w:val="Nadpis2"/>
        <w:rPr>
          <w:rFonts w:ascii="Abadi" w:hAnsi="Abadi"/>
          <w:lang w:val="cs-CZ"/>
        </w:rPr>
      </w:pPr>
      <w:bookmarkStart w:id="19" w:name="_Toc58363451"/>
      <w:r>
        <w:rPr>
          <w:rFonts w:ascii="Abadi" w:hAnsi="Abadi"/>
          <w:lang w:val="cs-CZ"/>
        </w:rPr>
        <w:t>Main screen - console</w:t>
      </w:r>
      <w:bookmarkEnd w:id="19"/>
    </w:p>
    <w:p w14:paraId="00E2AF4F" w14:textId="09D799BA" w:rsidR="00BB67CB" w:rsidRPr="00F741C9" w:rsidRDefault="00F741C9" w:rsidP="00F741C9">
      <w:pPr>
        <w:ind w:left="720" w:hanging="436"/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>The aim of this project is not beautiful application with nice GUI. Program will have just one screen (console) w</w:t>
      </w:r>
      <w:r w:rsidR="00322498">
        <w:rPr>
          <w:rFonts w:ascii="Abadi" w:hAnsi="Abadi"/>
          <w:lang w:val="cs-CZ"/>
        </w:rPr>
        <w:t xml:space="preserve">hich will take path to the input file </w:t>
      </w:r>
      <w:r w:rsidR="00547266">
        <w:rPr>
          <w:rFonts w:ascii="Abadi" w:hAnsi="Abadi"/>
          <w:lang w:val="cs-CZ"/>
        </w:rPr>
        <w:t xml:space="preserve">of domain and problem in that domain </w:t>
      </w:r>
      <w:r w:rsidR="00322498">
        <w:rPr>
          <w:rFonts w:ascii="Abadi" w:hAnsi="Abadi"/>
          <w:lang w:val="cs-CZ"/>
        </w:rPr>
        <w:t>and will print the result.</w:t>
      </w:r>
      <w:r w:rsidRPr="00F741C9">
        <w:rPr>
          <w:rFonts w:ascii="Abadi" w:hAnsi="Abadi"/>
          <w:lang w:val="cs-CZ"/>
        </w:rPr>
        <w:t xml:space="preserve"> </w:t>
      </w:r>
    </w:p>
    <w:p w14:paraId="226717B6" w14:textId="7CF16C38" w:rsidR="00CE6033" w:rsidRPr="00322498" w:rsidRDefault="00322498">
      <w:pPr>
        <w:pStyle w:val="Nadpis1"/>
        <w:rPr>
          <w:rFonts w:ascii="Abadi" w:hAnsi="Abadi"/>
          <w:lang w:val="cs-CZ"/>
        </w:rPr>
      </w:pPr>
      <w:bookmarkStart w:id="20" w:name="_Toc58363452"/>
      <w:r>
        <w:rPr>
          <w:rFonts w:ascii="Abadi" w:hAnsi="Abadi"/>
          <w:lang w:val="cs-CZ"/>
        </w:rPr>
        <w:t>Other non-functional requirements</w:t>
      </w:r>
      <w:bookmarkEnd w:id="20"/>
    </w:p>
    <w:p w14:paraId="46BE6AE8" w14:textId="49B3C532" w:rsidR="00CE6033" w:rsidRPr="00D43B23" w:rsidRDefault="00BB67CB">
      <w:pPr>
        <w:pStyle w:val="Nadpis2"/>
        <w:rPr>
          <w:rFonts w:ascii="Abadi" w:hAnsi="Abadi"/>
          <w:lang w:val="cs-CZ"/>
        </w:rPr>
      </w:pPr>
      <w:bookmarkStart w:id="21" w:name="_Toc58363453"/>
      <w:r w:rsidRPr="00D43B23">
        <w:rPr>
          <w:rFonts w:ascii="Abadi" w:hAnsi="Abadi"/>
          <w:noProof/>
        </w:rPr>
        <w:t>Extensibility &amp; usage requirements</w:t>
      </w:r>
      <w:bookmarkEnd w:id="21"/>
    </w:p>
    <w:p w14:paraId="12182C1D" w14:textId="248598C0" w:rsidR="00CE6033" w:rsidRPr="00D43B23" w:rsidRDefault="00BB67CB">
      <w:pPr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>The architecture of this project should allow to change format of input in the future. Formats should be compatible with widely used formats within this field.</w:t>
      </w:r>
    </w:p>
    <w:p w14:paraId="06FD34A7" w14:textId="7A1A5045" w:rsidR="00CE6033" w:rsidRPr="00D43B23" w:rsidRDefault="00C57036">
      <w:pPr>
        <w:pStyle w:val="Nadpis1"/>
        <w:rPr>
          <w:rFonts w:ascii="Abadi" w:hAnsi="Abadi"/>
          <w:lang w:val="cs-CZ"/>
        </w:rPr>
      </w:pPr>
      <w:bookmarkStart w:id="22" w:name="_Toc58363454"/>
      <w:r>
        <w:rPr>
          <w:rFonts w:ascii="Abadi" w:hAnsi="Abadi"/>
          <w:lang w:val="cs-CZ"/>
        </w:rPr>
        <w:t>Restrictions</w:t>
      </w:r>
      <w:bookmarkEnd w:id="22"/>
    </w:p>
    <w:p w14:paraId="3AD99C0C" w14:textId="314D0F98" w:rsidR="00CE6033" w:rsidRPr="00D43B23" w:rsidRDefault="00C57036">
      <w:pPr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>The goal of this project is not development of another SAT solver.</w:t>
      </w:r>
    </w:p>
    <w:p w14:paraId="5B5A73FC" w14:textId="0A8A3ADB" w:rsidR="00CE6033" w:rsidRPr="00C57036" w:rsidRDefault="00CE6033" w:rsidP="00C57036">
      <w:pPr>
        <w:pStyle w:val="Nadpis1"/>
        <w:rPr>
          <w:rFonts w:ascii="Abadi" w:hAnsi="Abadi"/>
          <w:lang w:val="cs-CZ"/>
        </w:rPr>
      </w:pPr>
      <w:bookmarkStart w:id="23" w:name="_Toc58363455"/>
      <w:r w:rsidRPr="00D43B23">
        <w:rPr>
          <w:rFonts w:ascii="Abadi" w:hAnsi="Abadi"/>
          <w:lang w:val="cs-CZ"/>
        </w:rPr>
        <w:lastRenderedPageBreak/>
        <w:t>Time-line &amp; Milestones</w:t>
      </w:r>
      <w:bookmarkEnd w:id="23"/>
    </w:p>
    <w:p w14:paraId="382074A5" w14:textId="77777777" w:rsidR="00CE6033" w:rsidRPr="00D43B23" w:rsidRDefault="00CE6033">
      <w:pPr>
        <w:rPr>
          <w:rFonts w:ascii="Abadi" w:hAnsi="Abadi"/>
          <w:lang w:val="cs-CZ"/>
        </w:rPr>
      </w:pPr>
    </w:p>
    <w:tbl>
      <w:tblPr>
        <w:tblW w:w="11136" w:type="dxa"/>
        <w:tblInd w:w="-9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5"/>
        <w:gridCol w:w="6907"/>
        <w:gridCol w:w="2244"/>
      </w:tblGrid>
      <w:tr w:rsidR="00A04641" w:rsidRPr="00D43B23" w14:paraId="1F60A799" w14:textId="77777777" w:rsidTr="00387BCA">
        <w:trPr>
          <w:trHeight w:val="16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7BF93" w14:textId="607117EE" w:rsidR="00CE6033" w:rsidRPr="00C57036" w:rsidRDefault="00C57036">
            <w:pPr>
              <w:pStyle w:val="TableContents"/>
              <w:snapToGrid w:val="0"/>
              <w:jc w:val="center"/>
              <w:rPr>
                <w:rFonts w:ascii="Abadi" w:hAnsi="Abadi"/>
                <w:b/>
                <w:bCs/>
                <w:sz w:val="20"/>
                <w:lang w:val="cs-CZ"/>
              </w:rPr>
            </w:pPr>
            <w:r>
              <w:rPr>
                <w:rFonts w:ascii="Abadi" w:hAnsi="Abadi"/>
                <w:b/>
                <w:bCs/>
                <w:sz w:val="20"/>
                <w:lang w:val="cs-CZ"/>
              </w:rPr>
              <w:t>Date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D37E1" w14:textId="7136C1C9" w:rsidR="00CE6033" w:rsidRPr="00C57036" w:rsidRDefault="00C57036">
            <w:pPr>
              <w:pStyle w:val="TableContents"/>
              <w:snapToGrid w:val="0"/>
              <w:jc w:val="center"/>
              <w:rPr>
                <w:rFonts w:ascii="Abadi" w:hAnsi="Abadi"/>
                <w:b/>
                <w:bCs/>
                <w:sz w:val="20"/>
                <w:lang w:val="cs-CZ"/>
              </w:rPr>
            </w:pPr>
            <w:r>
              <w:rPr>
                <w:rFonts w:ascii="Abadi" w:hAnsi="Abadi"/>
                <w:b/>
                <w:bCs/>
                <w:sz w:val="20"/>
                <w:lang w:val="cs-CZ"/>
              </w:rPr>
              <w:t>Milestone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58588" w14:textId="07A7108D" w:rsidR="00CE6033" w:rsidRPr="00C57036" w:rsidRDefault="00C57036">
            <w:pPr>
              <w:pStyle w:val="TableContents"/>
              <w:snapToGrid w:val="0"/>
              <w:jc w:val="center"/>
              <w:rPr>
                <w:rFonts w:ascii="Abadi" w:hAnsi="Abadi"/>
                <w:b/>
                <w:bCs/>
                <w:sz w:val="20"/>
                <w:lang w:val="cs-CZ"/>
              </w:rPr>
            </w:pPr>
            <w:r>
              <w:rPr>
                <w:rFonts w:ascii="Abadi" w:hAnsi="Abadi"/>
                <w:b/>
                <w:bCs/>
                <w:sz w:val="20"/>
                <w:lang w:val="cs-CZ"/>
              </w:rPr>
              <w:t>presentation method</w:t>
            </w:r>
          </w:p>
        </w:tc>
      </w:tr>
      <w:tr w:rsidR="00A04641" w:rsidRPr="00D43B23" w14:paraId="194738D1" w14:textId="77777777" w:rsidTr="00387BCA">
        <w:trPr>
          <w:trHeight w:val="27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4F5A" w14:textId="77777777" w:rsidR="00CE6033" w:rsidRPr="00C57036" w:rsidRDefault="008A4EB0">
            <w:pPr>
              <w:pStyle w:val="TableContents"/>
              <w:snapToGrid w:val="0"/>
              <w:rPr>
                <w:rFonts w:ascii="Abadi" w:hAnsi="Abadi"/>
                <w:lang w:val="cs-CZ"/>
              </w:rPr>
            </w:pPr>
            <w:r w:rsidRPr="00C57036">
              <w:rPr>
                <w:rFonts w:ascii="Abadi" w:hAnsi="Abadi"/>
                <w:lang w:val="cs-CZ"/>
              </w:rPr>
              <w:t>20.12.2020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276E" w14:textId="2A06DC68" w:rsidR="00CE6033" w:rsidRPr="00C57036" w:rsidRDefault="008A4EB0" w:rsidP="00C57036">
            <w:pPr>
              <w:pStyle w:val="TableContents"/>
              <w:snapToGrid w:val="0"/>
              <w:ind w:firstLine="0"/>
              <w:rPr>
                <w:rFonts w:ascii="Abadi" w:hAnsi="Abadi"/>
              </w:rPr>
            </w:pPr>
            <w:r w:rsidRPr="00C57036">
              <w:rPr>
                <w:rFonts w:ascii="Abadi" w:hAnsi="Abadi"/>
              </w:rPr>
              <w:t>Complete specs, have the knowledge and plan how and what to do</w:t>
            </w:r>
            <w:r w:rsidR="00C57036">
              <w:rPr>
                <w:rFonts w:ascii="Abadi" w:hAnsi="Abadi"/>
              </w:rPr>
              <w:t>, parser implementation started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8AD8" w14:textId="77777777" w:rsidR="00CE6033" w:rsidRPr="00C57036" w:rsidRDefault="008A4EB0" w:rsidP="00C57036">
            <w:pPr>
              <w:pStyle w:val="TableContents"/>
              <w:snapToGrid w:val="0"/>
              <w:jc w:val="center"/>
              <w:rPr>
                <w:rFonts w:ascii="Abadi" w:hAnsi="Abadi"/>
                <w:lang w:val="cs-CZ"/>
              </w:rPr>
            </w:pPr>
            <w:r w:rsidRPr="00C57036">
              <w:rPr>
                <w:rFonts w:ascii="Abadi" w:hAnsi="Abadi"/>
                <w:lang w:val="cs-CZ"/>
              </w:rPr>
              <w:t>Call</w:t>
            </w:r>
          </w:p>
        </w:tc>
      </w:tr>
      <w:tr w:rsidR="00A04641" w:rsidRPr="00D43B23" w14:paraId="30DFC0F7" w14:textId="77777777" w:rsidTr="00387BCA">
        <w:trPr>
          <w:trHeight w:val="331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742E" w14:textId="75B64E65" w:rsidR="00CE6033" w:rsidRPr="00C57036" w:rsidRDefault="00387BCA">
            <w:pPr>
              <w:pStyle w:val="TableContents"/>
              <w:snapToGrid w:val="0"/>
              <w:rPr>
                <w:rFonts w:ascii="Abadi" w:hAnsi="Abadi"/>
                <w:lang w:val="cs-CZ"/>
              </w:rPr>
            </w:pPr>
            <w:r>
              <w:rPr>
                <w:rFonts w:ascii="Abadi" w:hAnsi="Abadi"/>
                <w:lang w:val="cs-CZ"/>
              </w:rPr>
              <w:t>20</w:t>
            </w:r>
            <w:r w:rsidR="008A4EB0" w:rsidRPr="00C57036">
              <w:rPr>
                <w:rFonts w:ascii="Abadi" w:hAnsi="Abadi"/>
                <w:lang w:val="cs-CZ"/>
              </w:rPr>
              <w:t>.0</w:t>
            </w:r>
            <w:r>
              <w:rPr>
                <w:rFonts w:ascii="Abadi" w:hAnsi="Abadi"/>
                <w:lang w:val="cs-CZ"/>
              </w:rPr>
              <w:t>1</w:t>
            </w:r>
            <w:r w:rsidR="008A4EB0" w:rsidRPr="00C57036">
              <w:rPr>
                <w:rFonts w:ascii="Abadi" w:hAnsi="Abadi"/>
                <w:lang w:val="cs-CZ"/>
              </w:rPr>
              <w:t>.2021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E2C6" w14:textId="25318041" w:rsidR="00CE6033" w:rsidRPr="00C57036" w:rsidRDefault="00387BCA" w:rsidP="008A4EB0">
            <w:pPr>
              <w:pStyle w:val="TableContents"/>
              <w:snapToGrid w:val="0"/>
              <w:ind w:firstLine="0"/>
              <w:rPr>
                <w:rFonts w:ascii="Abadi" w:hAnsi="Abadi"/>
                <w:lang w:val="cs-CZ"/>
              </w:rPr>
            </w:pPr>
            <w:r>
              <w:rPr>
                <w:rFonts w:ascii="Abadi" w:hAnsi="Abadi"/>
                <w:lang w:val="cs-CZ"/>
              </w:rPr>
              <w:t xml:space="preserve">Parser with inner representation of </w:t>
            </w:r>
            <w:r w:rsidR="00517319">
              <w:rPr>
                <w:rFonts w:ascii="Abadi" w:hAnsi="Abadi"/>
                <w:lang w:val="cs-CZ"/>
              </w:rPr>
              <w:t xml:space="preserve">domain and </w:t>
            </w:r>
            <w:r>
              <w:rPr>
                <w:rFonts w:ascii="Abadi" w:hAnsi="Abadi"/>
                <w:lang w:val="cs-CZ"/>
              </w:rPr>
              <w:t>problem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AC81" w14:textId="77777777" w:rsidR="00CE6033" w:rsidRPr="00C57036" w:rsidRDefault="008A4EB0" w:rsidP="00C57036">
            <w:pPr>
              <w:pStyle w:val="TableContents"/>
              <w:snapToGrid w:val="0"/>
              <w:jc w:val="center"/>
              <w:rPr>
                <w:rFonts w:ascii="Abadi" w:hAnsi="Abadi"/>
                <w:lang w:val="cs-CZ"/>
              </w:rPr>
            </w:pPr>
            <w:r w:rsidRPr="00C57036">
              <w:rPr>
                <w:rFonts w:ascii="Abadi" w:hAnsi="Abadi"/>
                <w:lang w:val="cs-CZ"/>
              </w:rPr>
              <w:t>Call</w:t>
            </w:r>
          </w:p>
          <w:p w14:paraId="3F72C441" w14:textId="77777777" w:rsidR="008A4EB0" w:rsidRPr="00C57036" w:rsidRDefault="008A4EB0" w:rsidP="00C57036">
            <w:pPr>
              <w:pStyle w:val="TableContents"/>
              <w:snapToGrid w:val="0"/>
              <w:jc w:val="center"/>
              <w:rPr>
                <w:rFonts w:ascii="Abadi" w:hAnsi="Abadi"/>
                <w:lang w:val="cs-CZ"/>
              </w:rPr>
            </w:pPr>
          </w:p>
        </w:tc>
      </w:tr>
      <w:tr w:rsidR="00A04641" w:rsidRPr="00D43B23" w14:paraId="6E5F46D4" w14:textId="77777777" w:rsidTr="00387BCA">
        <w:trPr>
          <w:trHeight w:val="80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84EC" w14:textId="7E15B615" w:rsidR="008A4EB0" w:rsidRPr="00C57036" w:rsidRDefault="00387BCA" w:rsidP="008A4EB0">
            <w:pPr>
              <w:pStyle w:val="TableContents"/>
              <w:snapToGrid w:val="0"/>
              <w:rPr>
                <w:rFonts w:ascii="Abadi" w:hAnsi="Abadi"/>
                <w:lang w:val="cs-CZ"/>
              </w:rPr>
            </w:pPr>
            <w:r>
              <w:rPr>
                <w:rFonts w:ascii="Abadi" w:hAnsi="Abadi"/>
                <w:lang w:val="cs-CZ"/>
              </w:rPr>
              <w:t>30</w:t>
            </w:r>
            <w:r w:rsidR="008A4EB0" w:rsidRPr="00C57036">
              <w:rPr>
                <w:rFonts w:ascii="Abadi" w:hAnsi="Abadi"/>
                <w:lang w:val="cs-CZ"/>
              </w:rPr>
              <w:t>.02.202</w:t>
            </w:r>
            <w:r w:rsidR="007239FD">
              <w:rPr>
                <w:rFonts w:ascii="Abadi" w:hAnsi="Abadi"/>
                <w:lang w:val="cs-CZ"/>
              </w:rPr>
              <w:t>1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4CBD" w14:textId="6CD41022" w:rsidR="008A4EB0" w:rsidRPr="00C57036" w:rsidRDefault="00387BCA" w:rsidP="00387BCA">
            <w:pPr>
              <w:pStyle w:val="TableContents"/>
              <w:snapToGrid w:val="0"/>
              <w:ind w:firstLine="0"/>
              <w:rPr>
                <w:rFonts w:ascii="Abadi" w:hAnsi="Abadi"/>
                <w:lang w:val="cs-CZ"/>
              </w:rPr>
            </w:pPr>
            <w:r>
              <w:rPr>
                <w:rFonts w:ascii="Abadi" w:hAnsi="Abadi"/>
                <w:lang w:val="cs-CZ"/>
              </w:rPr>
              <w:t>Representation in transition system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E156" w14:textId="498765DA" w:rsidR="008A4EB0" w:rsidRPr="00C57036" w:rsidRDefault="008A4EB0" w:rsidP="00387BCA">
            <w:pPr>
              <w:pStyle w:val="TableContents"/>
              <w:snapToGrid w:val="0"/>
              <w:jc w:val="center"/>
              <w:rPr>
                <w:rFonts w:ascii="Abadi" w:hAnsi="Abadi"/>
                <w:lang w:val="cs-CZ"/>
              </w:rPr>
            </w:pPr>
            <w:r w:rsidRPr="00C57036">
              <w:rPr>
                <w:rFonts w:ascii="Abadi" w:hAnsi="Abadi"/>
                <w:lang w:val="cs-CZ"/>
              </w:rPr>
              <w:t>Call</w:t>
            </w:r>
          </w:p>
        </w:tc>
      </w:tr>
      <w:tr w:rsidR="00A04641" w:rsidRPr="00D43B23" w14:paraId="627D62C6" w14:textId="77777777" w:rsidTr="00387BCA">
        <w:trPr>
          <w:trHeight w:val="16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21C3" w14:textId="17DE82E6" w:rsidR="00CE6033" w:rsidRPr="00D43B23" w:rsidRDefault="00E34F14">
            <w:pPr>
              <w:pStyle w:val="TableContents"/>
              <w:snapToGrid w:val="0"/>
              <w:rPr>
                <w:rFonts w:ascii="Abadi" w:hAnsi="Abadi"/>
                <w:lang w:val="cs-CZ"/>
              </w:rPr>
            </w:pPr>
            <w:r>
              <w:rPr>
                <w:rFonts w:ascii="Abadi" w:hAnsi="Abadi"/>
                <w:lang w:val="cs-CZ"/>
              </w:rPr>
              <w:t>29.3.2021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123A" w14:textId="01621896" w:rsidR="00CE6033" w:rsidRPr="00D43B23" w:rsidRDefault="00E34F14" w:rsidP="00E34F14">
            <w:pPr>
              <w:pStyle w:val="TableContents"/>
              <w:snapToGrid w:val="0"/>
              <w:ind w:firstLine="0"/>
              <w:jc w:val="left"/>
              <w:rPr>
                <w:rFonts w:ascii="Abadi" w:hAnsi="Abadi"/>
                <w:lang w:val="cs-CZ"/>
              </w:rPr>
            </w:pPr>
            <w:r>
              <w:rPr>
                <w:rFonts w:ascii="Abadi" w:hAnsi="Abadi"/>
                <w:lang w:val="cs-CZ"/>
              </w:rPr>
              <w:t>Fully working program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137C" w14:textId="5A732F7A" w:rsidR="00CE6033" w:rsidRPr="00D43B23" w:rsidRDefault="00E97A90" w:rsidP="00E97A90">
            <w:pPr>
              <w:pStyle w:val="TableContents"/>
              <w:snapToGrid w:val="0"/>
              <w:jc w:val="center"/>
              <w:rPr>
                <w:rFonts w:ascii="Abadi" w:hAnsi="Abadi"/>
                <w:lang w:val="cs-CZ"/>
              </w:rPr>
            </w:pPr>
            <w:r>
              <w:rPr>
                <w:rFonts w:ascii="Abadi" w:hAnsi="Abadi"/>
                <w:lang w:val="cs-CZ"/>
              </w:rPr>
              <w:t>Call</w:t>
            </w:r>
          </w:p>
        </w:tc>
      </w:tr>
    </w:tbl>
    <w:p w14:paraId="091F51A9" w14:textId="4A02F3F6" w:rsidR="00CE6033" w:rsidRPr="00D43B23" w:rsidRDefault="00040C1F">
      <w:pPr>
        <w:pStyle w:val="Nadpis1"/>
        <w:rPr>
          <w:rFonts w:ascii="Abadi" w:hAnsi="Abadi"/>
          <w:lang w:val="cs-CZ"/>
        </w:rPr>
      </w:pPr>
      <w:bookmarkStart w:id="24" w:name="_Toc58363456"/>
      <w:r>
        <w:rPr>
          <w:rFonts w:ascii="Abadi" w:hAnsi="Abadi"/>
          <w:lang w:val="cs-CZ"/>
        </w:rPr>
        <w:t>Notes</w:t>
      </w:r>
      <w:bookmarkEnd w:id="24"/>
    </w:p>
    <w:p w14:paraId="118C6F14" w14:textId="345F3742" w:rsidR="00CE6033" w:rsidRPr="00D43B23" w:rsidRDefault="00040C1F">
      <w:pPr>
        <w:rPr>
          <w:rFonts w:ascii="Abadi" w:hAnsi="Abadi"/>
          <w:lang w:val="cs-CZ"/>
        </w:rPr>
      </w:pPr>
      <w:r>
        <w:rPr>
          <w:rFonts w:ascii="Abadi" w:hAnsi="Abadi"/>
          <w:lang w:val="cs-CZ"/>
        </w:rPr>
        <w:t>This specification is more than inspired by these templates</w:t>
      </w:r>
    </w:p>
    <w:p w14:paraId="538E0BF6" w14:textId="77777777" w:rsidR="00CE6033" w:rsidRPr="00D43B23" w:rsidRDefault="00CE6033">
      <w:pPr>
        <w:numPr>
          <w:ilvl w:val="0"/>
          <w:numId w:val="3"/>
        </w:numPr>
        <w:rPr>
          <w:rFonts w:ascii="Abadi" w:hAnsi="Abadi"/>
          <w:lang w:val="cs-CZ"/>
        </w:rPr>
      </w:pPr>
      <w:r w:rsidRPr="00D43B23">
        <w:rPr>
          <w:rFonts w:ascii="Abadi" w:hAnsi="Abadi"/>
          <w:lang w:val="cs-CZ"/>
        </w:rPr>
        <w:t>Software Requirements Specification by Karl E. Wiegers</w:t>
      </w:r>
    </w:p>
    <w:p w14:paraId="0B6DB0F7" w14:textId="77777777" w:rsidR="00CE6033" w:rsidRPr="00D43B23" w:rsidRDefault="00CE6033">
      <w:pPr>
        <w:numPr>
          <w:ilvl w:val="0"/>
          <w:numId w:val="3"/>
        </w:numPr>
        <w:rPr>
          <w:rFonts w:ascii="Abadi" w:hAnsi="Abadi"/>
        </w:rPr>
      </w:pPr>
      <w:r w:rsidRPr="00D43B23">
        <w:rPr>
          <w:rFonts w:ascii="Abadi" w:hAnsi="Abadi"/>
          <w:lang w:val="cs-CZ"/>
        </w:rPr>
        <w:t>SAFE™ Development System Requirements</w:t>
      </w:r>
    </w:p>
    <w:sectPr w:rsidR="00CE6033" w:rsidRPr="00D43B23">
      <w:pgSz w:w="12240" w:h="15840"/>
      <w:pgMar w:top="1440" w:right="1296" w:bottom="1440" w:left="1296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7187E" w14:textId="77777777" w:rsidR="006947D2" w:rsidRDefault="006947D2"/>
    <w:p w14:paraId="4A8374F6" w14:textId="77777777" w:rsidR="006947D2" w:rsidRDefault="006947D2" w:rsidP="00246D5F">
      <w:pPr>
        <w:spacing w:after="0" w:line="240" w:lineRule="auto"/>
      </w:pPr>
    </w:p>
  </w:endnote>
  <w:endnote w:type="continuationSeparator" w:id="0">
    <w:p w14:paraId="777BAE2C" w14:textId="77777777" w:rsidR="006947D2" w:rsidRDefault="006947D2"/>
    <w:p w14:paraId="5ED5C951" w14:textId="77777777" w:rsidR="006947D2" w:rsidRDefault="006947D2"/>
  </w:endnote>
  <w:endnote w:type="continuationNotice" w:id="1">
    <w:p w14:paraId="6AE1BD68" w14:textId="77777777" w:rsidR="006947D2" w:rsidRDefault="006947D2">
      <w:pPr>
        <w:pStyle w:val="Zhlav"/>
      </w:pPr>
      <w:r>
        <w:t>********</w:t>
      </w:r>
    </w:p>
    <w:p w14:paraId="712C3923" w14:textId="77777777" w:rsidR="006947D2" w:rsidRDefault="006947D2">
      <w:pPr>
        <w:pStyle w:val="Zhlav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9AB8D" w14:textId="77777777" w:rsidR="006947D2" w:rsidRDefault="006947D2">
      <w:pPr>
        <w:spacing w:after="0" w:line="240" w:lineRule="auto"/>
      </w:pPr>
      <w:r>
        <w:separator/>
      </w:r>
    </w:p>
  </w:footnote>
  <w:footnote w:type="continuationSeparator" w:id="0">
    <w:p w14:paraId="0C2C3E96" w14:textId="77777777" w:rsidR="006947D2" w:rsidRDefault="00694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15E8A" w14:textId="77777777" w:rsidR="005106B4" w:rsidRDefault="005106B4">
    <w:pPr>
      <w:spacing w:after="0" w:line="240" w:lineRule="auto"/>
    </w:pPr>
    <w:r>
      <w:continuationSeparator/>
    </w:r>
  </w:p>
  <w:p w14:paraId="168493D3" w14:textId="77777777" w:rsidR="005106B4" w:rsidRDefault="005106B4"/>
  <w:p w14:paraId="7727C843" w14:textId="77777777" w:rsidR="005106B4" w:rsidRDefault="005106B4"/>
  <w:p w14:paraId="4C3A9E89" w14:textId="77777777" w:rsidR="005106B4" w:rsidRDefault="005106B4" w:rsidP="00246D5F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Nadpis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3" w15:restartNumberingAfterBreak="0">
    <w:nsid w:val="1B84514B"/>
    <w:multiLevelType w:val="hybridMultilevel"/>
    <w:tmpl w:val="F8C0A68C"/>
    <w:lvl w:ilvl="0" w:tplc="00000003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FA0536"/>
    <w:multiLevelType w:val="hybridMultilevel"/>
    <w:tmpl w:val="EE32930A"/>
    <w:lvl w:ilvl="0" w:tplc="94D2D33A">
      <w:start w:val="1"/>
      <w:numFmt w:val="decimal"/>
      <w:lvlText w:val="%1)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5" w15:restartNumberingAfterBreak="0">
    <w:nsid w:val="27CA3AB5"/>
    <w:multiLevelType w:val="hybridMultilevel"/>
    <w:tmpl w:val="7EA04774"/>
    <w:lvl w:ilvl="0" w:tplc="1096A2A0">
      <w:start w:val="1"/>
      <w:numFmt w:val="bullet"/>
      <w:lvlText w:val="-"/>
      <w:lvlJc w:val="left"/>
      <w:pPr>
        <w:ind w:left="644" w:hanging="360"/>
      </w:pPr>
      <w:rPr>
        <w:rFonts w:ascii="Abadi" w:eastAsia="Times New Roman" w:hAnsi="Aba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5A277D8"/>
    <w:multiLevelType w:val="hybridMultilevel"/>
    <w:tmpl w:val="CF42A534"/>
    <w:lvl w:ilvl="0" w:tplc="00000003">
      <w:start w:val="1"/>
      <w:numFmt w:val="bullet"/>
      <w:lvlText w:val=""/>
      <w:lvlJc w:val="left"/>
      <w:pPr>
        <w:ind w:left="1004" w:hanging="360"/>
      </w:pPr>
      <w:rPr>
        <w:rFonts w:ascii="Symbol" w:hAnsi="Symbol" w:cs="OpenSymbol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PrinterMetrics/>
    <w:doNotSuppressParagraphBorders/>
    <w:adjustLineHeightInTable/>
    <w:doNotUseHTMLParagraphAutoSpacing/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6F24"/>
    <w:rsid w:val="00003E71"/>
    <w:rsid w:val="000100EF"/>
    <w:rsid w:val="000168BA"/>
    <w:rsid w:val="00016F24"/>
    <w:rsid w:val="00040C1F"/>
    <w:rsid w:val="00051DA7"/>
    <w:rsid w:val="00052627"/>
    <w:rsid w:val="0007009F"/>
    <w:rsid w:val="00081E36"/>
    <w:rsid w:val="00092AF5"/>
    <w:rsid w:val="00132423"/>
    <w:rsid w:val="00143E89"/>
    <w:rsid w:val="00173FC2"/>
    <w:rsid w:val="00196B3D"/>
    <w:rsid w:val="001A6871"/>
    <w:rsid w:val="001B25D2"/>
    <w:rsid w:val="001E489D"/>
    <w:rsid w:val="001F6D9E"/>
    <w:rsid w:val="00204438"/>
    <w:rsid w:val="00227021"/>
    <w:rsid w:val="00246D5F"/>
    <w:rsid w:val="002772C3"/>
    <w:rsid w:val="002A7917"/>
    <w:rsid w:val="002F4034"/>
    <w:rsid w:val="00322498"/>
    <w:rsid w:val="003341DE"/>
    <w:rsid w:val="00360B00"/>
    <w:rsid w:val="0037139F"/>
    <w:rsid w:val="00387BCA"/>
    <w:rsid w:val="003D1E7A"/>
    <w:rsid w:val="003E330A"/>
    <w:rsid w:val="003E5188"/>
    <w:rsid w:val="00402EDF"/>
    <w:rsid w:val="00405DA6"/>
    <w:rsid w:val="00415B11"/>
    <w:rsid w:val="00420626"/>
    <w:rsid w:val="0042433A"/>
    <w:rsid w:val="0046434E"/>
    <w:rsid w:val="00467204"/>
    <w:rsid w:val="00471858"/>
    <w:rsid w:val="004D5AD2"/>
    <w:rsid w:val="004E2C0C"/>
    <w:rsid w:val="004E306E"/>
    <w:rsid w:val="004F6A1E"/>
    <w:rsid w:val="005005CA"/>
    <w:rsid w:val="005106B4"/>
    <w:rsid w:val="00515AED"/>
    <w:rsid w:val="00517319"/>
    <w:rsid w:val="00522140"/>
    <w:rsid w:val="00524080"/>
    <w:rsid w:val="00547266"/>
    <w:rsid w:val="00553246"/>
    <w:rsid w:val="00556D7F"/>
    <w:rsid w:val="00582EFC"/>
    <w:rsid w:val="005A479A"/>
    <w:rsid w:val="005A588E"/>
    <w:rsid w:val="005D53D4"/>
    <w:rsid w:val="005F3E93"/>
    <w:rsid w:val="006225AC"/>
    <w:rsid w:val="00623734"/>
    <w:rsid w:val="00641FF7"/>
    <w:rsid w:val="00647764"/>
    <w:rsid w:val="0065776B"/>
    <w:rsid w:val="00657BD6"/>
    <w:rsid w:val="00682DE2"/>
    <w:rsid w:val="00684A4E"/>
    <w:rsid w:val="00686503"/>
    <w:rsid w:val="006947D2"/>
    <w:rsid w:val="006A10C1"/>
    <w:rsid w:val="006D3CED"/>
    <w:rsid w:val="006E471C"/>
    <w:rsid w:val="007239FD"/>
    <w:rsid w:val="00725998"/>
    <w:rsid w:val="007302CF"/>
    <w:rsid w:val="00757B2C"/>
    <w:rsid w:val="00782DDF"/>
    <w:rsid w:val="00783338"/>
    <w:rsid w:val="007F0F04"/>
    <w:rsid w:val="00806EA5"/>
    <w:rsid w:val="0081305F"/>
    <w:rsid w:val="00830ADE"/>
    <w:rsid w:val="008442B6"/>
    <w:rsid w:val="00865FA9"/>
    <w:rsid w:val="00891012"/>
    <w:rsid w:val="008A4EB0"/>
    <w:rsid w:val="008B764C"/>
    <w:rsid w:val="008F6216"/>
    <w:rsid w:val="0098109D"/>
    <w:rsid w:val="009839FC"/>
    <w:rsid w:val="009A06E3"/>
    <w:rsid w:val="009B4147"/>
    <w:rsid w:val="009C5880"/>
    <w:rsid w:val="009E3A0D"/>
    <w:rsid w:val="009F69B9"/>
    <w:rsid w:val="00A00DAE"/>
    <w:rsid w:val="00A03E42"/>
    <w:rsid w:val="00A04641"/>
    <w:rsid w:val="00A93038"/>
    <w:rsid w:val="00AD613C"/>
    <w:rsid w:val="00AE0009"/>
    <w:rsid w:val="00B100A7"/>
    <w:rsid w:val="00B13185"/>
    <w:rsid w:val="00B33163"/>
    <w:rsid w:val="00B65E65"/>
    <w:rsid w:val="00B85A00"/>
    <w:rsid w:val="00BB346E"/>
    <w:rsid w:val="00BB67CB"/>
    <w:rsid w:val="00BE2360"/>
    <w:rsid w:val="00C00E82"/>
    <w:rsid w:val="00C57036"/>
    <w:rsid w:val="00C636FF"/>
    <w:rsid w:val="00C8760C"/>
    <w:rsid w:val="00C95AF0"/>
    <w:rsid w:val="00CE6033"/>
    <w:rsid w:val="00D0742C"/>
    <w:rsid w:val="00D0777F"/>
    <w:rsid w:val="00D308AD"/>
    <w:rsid w:val="00D43B23"/>
    <w:rsid w:val="00D71AD5"/>
    <w:rsid w:val="00DA5132"/>
    <w:rsid w:val="00DD5091"/>
    <w:rsid w:val="00E00D9F"/>
    <w:rsid w:val="00E33E14"/>
    <w:rsid w:val="00E34F14"/>
    <w:rsid w:val="00E55089"/>
    <w:rsid w:val="00E57BC1"/>
    <w:rsid w:val="00E97A90"/>
    <w:rsid w:val="00EB586C"/>
    <w:rsid w:val="00EB660C"/>
    <w:rsid w:val="00EC195C"/>
    <w:rsid w:val="00EC3043"/>
    <w:rsid w:val="00ED57C5"/>
    <w:rsid w:val="00EF4D72"/>
    <w:rsid w:val="00F54DFB"/>
    <w:rsid w:val="00F64458"/>
    <w:rsid w:val="00F741C9"/>
    <w:rsid w:val="00FE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EC35747"/>
  <w15:chartTrackingRefBased/>
  <w15:docId w15:val="{E4815D6E-784F-4B4E-AC55-3AE5FDA4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  <w:spacing w:after="120" w:line="240" w:lineRule="exact"/>
      <w:ind w:firstLine="284"/>
      <w:jc w:val="both"/>
    </w:pPr>
    <w:rPr>
      <w:rFonts w:ascii="Times" w:hAnsi="Times"/>
      <w:sz w:val="24"/>
      <w:lang w:eastAsia="ar-SA"/>
    </w:rPr>
  </w:style>
  <w:style w:type="paragraph" w:styleId="Nadpis1">
    <w:name w:val="heading 1"/>
    <w:basedOn w:val="Normln"/>
    <w:next w:val="Normln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1"/>
      <w:sz w:val="36"/>
    </w:rPr>
  </w:style>
  <w:style w:type="paragraph" w:styleId="Nadpis2">
    <w:name w:val="heading 2"/>
    <w:basedOn w:val="Normln"/>
    <w:next w:val="Normln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Nadpis3">
    <w:name w:val="heading 3"/>
    <w:basedOn w:val="Normln"/>
    <w:next w:val="Normln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before="240" w:after="60" w:line="220" w:lineRule="exact"/>
      <w:outlineLvl w:val="3"/>
    </w:pPr>
    <w:rPr>
      <w:rFonts w:ascii="Times New Roman" w:hAnsi="Times New Roman"/>
      <w:b/>
      <w:i/>
      <w:sz w:val="22"/>
    </w:rPr>
  </w:style>
  <w:style w:type="paragraph" w:styleId="Nadpis5">
    <w:name w:val="heading 5"/>
    <w:basedOn w:val="Normln"/>
    <w:next w:val="Normln"/>
    <w:qFormat/>
    <w:pPr>
      <w:numPr>
        <w:ilvl w:val="4"/>
        <w:numId w:val="1"/>
      </w:numPr>
      <w:spacing w:before="240" w:after="60" w:line="220" w:lineRule="exact"/>
      <w:outlineLvl w:val="4"/>
    </w:pPr>
    <w:rPr>
      <w:rFonts w:ascii="Arial" w:hAnsi="Arial"/>
      <w:sz w:val="22"/>
    </w:rPr>
  </w:style>
  <w:style w:type="paragraph" w:styleId="Nadpis6">
    <w:name w:val="heading 6"/>
    <w:basedOn w:val="Normln"/>
    <w:next w:val="Normln"/>
    <w:qFormat/>
    <w:pPr>
      <w:numPr>
        <w:ilvl w:val="5"/>
        <w:numId w:val="1"/>
      </w:numPr>
      <w:spacing w:before="240" w:after="60" w:line="220" w:lineRule="exact"/>
      <w:outlineLvl w:val="5"/>
    </w:pPr>
    <w:rPr>
      <w:rFonts w:ascii="Arial" w:hAnsi="Arial"/>
      <w:i/>
      <w:sz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1"/>
      </w:numPr>
      <w:spacing w:before="240" w:after="60" w:line="220" w:lineRule="exact"/>
      <w:outlineLvl w:val="6"/>
    </w:pPr>
    <w:rPr>
      <w:rFonts w:ascii="Arial" w:hAnsi="Arial"/>
      <w:sz w:val="20"/>
    </w:rPr>
  </w:style>
  <w:style w:type="paragraph" w:styleId="Nadpis8">
    <w:name w:val="heading 8"/>
    <w:basedOn w:val="Normln"/>
    <w:next w:val="Normln"/>
    <w:qFormat/>
    <w:pPr>
      <w:numPr>
        <w:ilvl w:val="7"/>
        <w:numId w:val="1"/>
      </w:numPr>
      <w:spacing w:before="240" w:after="60" w:line="220" w:lineRule="exact"/>
      <w:outlineLvl w:val="7"/>
    </w:pPr>
    <w:rPr>
      <w:rFonts w:ascii="Arial" w:hAnsi="Arial"/>
      <w:i/>
      <w:sz w:val="20"/>
    </w:rPr>
  </w:style>
  <w:style w:type="paragraph" w:styleId="Nadpis9">
    <w:name w:val="heading 9"/>
    <w:basedOn w:val="Normln"/>
    <w:next w:val="Normln"/>
    <w:qFormat/>
    <w:pPr>
      <w:numPr>
        <w:ilvl w:val="8"/>
        <w:numId w:val="1"/>
      </w:numPr>
      <w:spacing w:before="240" w:after="60" w:line="220" w:lineRule="exact"/>
      <w:outlineLvl w:val="8"/>
    </w:pPr>
    <w:rPr>
      <w:rFonts w:ascii="Arial" w:hAnsi="Arial"/>
      <w:i/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Standardnpsmoodstavce2">
    <w:name w:val="Standardní písmo odstavce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-Absatz-Standardschriftart1">
    <w:name w:val="WW-Absatz-Standardschriftart1"/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Standardnpsmoodstavce1">
    <w:name w:val="Standardní písmo odstavce1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styleId="slostrnky">
    <w:name w:val="page number"/>
    <w:basedOn w:val="WW-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Zdraznn">
    <w:name w:val="Emphasis"/>
    <w:uiPriority w:val="20"/>
    <w:qFormat/>
    <w:rPr>
      <w:i/>
      <w:iCs/>
    </w:rPr>
  </w:style>
  <w:style w:type="character" w:styleId="Hypertextovodkaz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ln"/>
    <w:next w:val="Zkladntext"/>
    <w:pPr>
      <w:keepNext/>
      <w:spacing w:before="240"/>
    </w:pPr>
    <w:rPr>
      <w:rFonts w:ascii="Arial" w:eastAsia="Arial" w:hAnsi="Arial" w:cs="Tahoma"/>
      <w:sz w:val="28"/>
      <w:szCs w:val="28"/>
    </w:rPr>
  </w:style>
  <w:style w:type="paragraph" w:styleId="Zkladntext">
    <w:name w:val="Body Text"/>
    <w:basedOn w:val="Normln"/>
  </w:style>
  <w:style w:type="paragraph" w:styleId="Seznam">
    <w:name w:val="List"/>
    <w:basedOn w:val="Zkladntext"/>
    <w:rPr>
      <w:rFonts w:cs="Tahoma"/>
    </w:rPr>
  </w:style>
  <w:style w:type="paragraph" w:styleId="Titulek">
    <w:name w:val="caption"/>
    <w:basedOn w:val="Normln"/>
    <w:qFormat/>
    <w:pPr>
      <w:suppressLineNumbers/>
      <w:spacing w:before="120"/>
    </w:pPr>
    <w:rPr>
      <w:rFonts w:cs="Tahoma"/>
      <w:i/>
      <w:iCs/>
      <w:szCs w:val="24"/>
    </w:rPr>
  </w:style>
  <w:style w:type="paragraph" w:customStyle="1" w:styleId="Index">
    <w:name w:val="Index"/>
    <w:basedOn w:val="Normln"/>
    <w:pPr>
      <w:suppressLineNumbers/>
    </w:pPr>
    <w:rPr>
      <w:rFonts w:cs="Tahoma"/>
    </w:rPr>
  </w:style>
  <w:style w:type="paragraph" w:styleId="Zpat">
    <w:name w:val="foot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ln"/>
    <w:rPr>
      <w:rFonts w:ascii="Arial" w:hAnsi="Arial"/>
      <w:sz w:val="20"/>
    </w:rPr>
  </w:style>
  <w:style w:type="paragraph" w:styleId="Zhlav">
    <w:name w:val="header"/>
    <w:basedOn w:val="Normln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ln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Obsah1">
    <w:name w:val="toc 1"/>
    <w:basedOn w:val="Normln"/>
    <w:next w:val="Normln"/>
    <w:uiPriority w:val="39"/>
    <w:pPr>
      <w:tabs>
        <w:tab w:val="left" w:pos="360"/>
        <w:tab w:val="right" w:leader="dot" w:pos="9360"/>
      </w:tabs>
      <w:spacing w:before="60" w:after="0" w:line="220" w:lineRule="exact"/>
      <w:ind w:left="360" w:hanging="360"/>
    </w:pPr>
    <w:rPr>
      <w:b/>
    </w:rPr>
  </w:style>
  <w:style w:type="paragraph" w:styleId="Obsah2">
    <w:name w:val="toc 2"/>
    <w:basedOn w:val="Normln"/>
    <w:next w:val="Normln"/>
    <w:uiPriority w:val="39"/>
    <w:pPr>
      <w:tabs>
        <w:tab w:val="right" w:leader="dot" w:pos="9360"/>
      </w:tabs>
      <w:spacing w:line="220" w:lineRule="exact"/>
      <w:ind w:left="270" w:firstLine="0"/>
    </w:pPr>
    <w:rPr>
      <w:sz w:val="22"/>
    </w:rPr>
  </w:style>
  <w:style w:type="paragraph" w:customStyle="1" w:styleId="level4">
    <w:name w:val="level 4"/>
    <w:basedOn w:val="Normln"/>
    <w:pPr>
      <w:spacing w:before="120"/>
      <w:ind w:left="634" w:firstLine="0"/>
    </w:pPr>
  </w:style>
  <w:style w:type="paragraph" w:customStyle="1" w:styleId="level5">
    <w:name w:val="level 5"/>
    <w:basedOn w:val="Normln"/>
    <w:pPr>
      <w:tabs>
        <w:tab w:val="left" w:pos="2520"/>
      </w:tabs>
      <w:ind w:left="1440" w:firstLine="0"/>
    </w:pPr>
  </w:style>
  <w:style w:type="paragraph" w:styleId="Nzev">
    <w:name w:val="Title"/>
    <w:basedOn w:val="Normln"/>
    <w:next w:val="Podnadpis"/>
    <w:qFormat/>
    <w:pPr>
      <w:spacing w:before="240" w:after="720" w:line="240" w:lineRule="auto"/>
      <w:jc w:val="right"/>
    </w:pPr>
    <w:rPr>
      <w:rFonts w:ascii="Arial" w:hAnsi="Arial"/>
      <w:b/>
      <w:kern w:val="1"/>
      <w:sz w:val="64"/>
    </w:rPr>
  </w:style>
  <w:style w:type="paragraph" w:styleId="Podnadpis">
    <w:name w:val="Subtitle"/>
    <w:basedOn w:val="Heading"/>
    <w:next w:val="Zkladntext"/>
    <w:qFormat/>
    <w:pPr>
      <w:jc w:val="center"/>
    </w:pPr>
    <w:rPr>
      <w:i/>
      <w:iCs/>
    </w:rPr>
  </w:style>
  <w:style w:type="paragraph" w:customStyle="1" w:styleId="TOCEntry">
    <w:name w:val="TOCEntry"/>
    <w:basedOn w:val="Normln"/>
    <w:pPr>
      <w:keepNext/>
      <w:keepLines/>
      <w:spacing w:before="120" w:after="240" w:line="240" w:lineRule="atLeast"/>
    </w:pPr>
    <w:rPr>
      <w:b/>
      <w:sz w:val="36"/>
    </w:rPr>
  </w:style>
  <w:style w:type="paragraph" w:styleId="Obsah3">
    <w:name w:val="toc 3"/>
    <w:basedOn w:val="Normln"/>
    <w:next w:val="Normln"/>
    <w:pPr>
      <w:tabs>
        <w:tab w:val="left" w:pos="1200"/>
        <w:tab w:val="right" w:leader="dot" w:pos="9360"/>
      </w:tabs>
      <w:ind w:left="480" w:firstLine="0"/>
    </w:pPr>
    <w:rPr>
      <w:sz w:val="22"/>
    </w:rPr>
  </w:style>
  <w:style w:type="paragraph" w:styleId="Obsah4">
    <w:name w:val="toc 4"/>
    <w:basedOn w:val="Normln"/>
    <w:next w:val="Normln"/>
    <w:pPr>
      <w:tabs>
        <w:tab w:val="right" w:leader="dot" w:pos="9360"/>
      </w:tabs>
      <w:ind w:left="720" w:firstLine="0"/>
    </w:pPr>
  </w:style>
  <w:style w:type="paragraph" w:styleId="Obsah5">
    <w:name w:val="toc 5"/>
    <w:basedOn w:val="Normln"/>
    <w:next w:val="Normln"/>
    <w:pPr>
      <w:tabs>
        <w:tab w:val="right" w:leader="dot" w:pos="9360"/>
      </w:tabs>
      <w:ind w:left="960" w:firstLine="0"/>
    </w:pPr>
  </w:style>
  <w:style w:type="paragraph" w:styleId="Obsah6">
    <w:name w:val="toc 6"/>
    <w:basedOn w:val="Normln"/>
    <w:next w:val="Normln"/>
    <w:pPr>
      <w:tabs>
        <w:tab w:val="right" w:leader="dot" w:pos="9360"/>
      </w:tabs>
      <w:ind w:left="1200" w:firstLine="0"/>
    </w:pPr>
  </w:style>
  <w:style w:type="paragraph" w:styleId="Obsah7">
    <w:name w:val="toc 7"/>
    <w:basedOn w:val="Normln"/>
    <w:next w:val="Normln"/>
    <w:pPr>
      <w:tabs>
        <w:tab w:val="right" w:leader="dot" w:pos="9360"/>
      </w:tabs>
      <w:ind w:left="1440" w:firstLine="0"/>
    </w:pPr>
  </w:style>
  <w:style w:type="paragraph" w:styleId="Obsah8">
    <w:name w:val="toc 8"/>
    <w:basedOn w:val="Normln"/>
    <w:next w:val="Normln"/>
    <w:pPr>
      <w:tabs>
        <w:tab w:val="right" w:leader="dot" w:pos="9360"/>
      </w:tabs>
      <w:ind w:left="1680" w:firstLine="0"/>
    </w:pPr>
  </w:style>
  <w:style w:type="paragraph" w:styleId="Obsah9">
    <w:name w:val="toc 9"/>
    <w:basedOn w:val="Normln"/>
    <w:next w:val="Normln"/>
    <w:pPr>
      <w:tabs>
        <w:tab w:val="right" w:leader="dot" w:pos="9360"/>
      </w:tabs>
      <w:ind w:left="1920" w:firstLine="0"/>
    </w:pPr>
  </w:style>
  <w:style w:type="paragraph" w:customStyle="1" w:styleId="template">
    <w:name w:val="template"/>
    <w:basedOn w:val="Normln"/>
    <w:rPr>
      <w:rFonts w:ascii="Arial" w:hAnsi="Arial"/>
      <w:i/>
      <w:sz w:val="22"/>
    </w:rPr>
  </w:style>
  <w:style w:type="paragraph" w:customStyle="1" w:styleId="level3text">
    <w:name w:val="level 3 text"/>
    <w:basedOn w:val="Normln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Nzev"/>
    <w:rPr>
      <w:sz w:val="28"/>
    </w:rPr>
  </w:style>
  <w:style w:type="paragraph" w:customStyle="1" w:styleId="ChangeHistoryTitle">
    <w:name w:val="ChangeHistory Title"/>
    <w:basedOn w:val="Normln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Nzev"/>
    <w:next w:val="Normln"/>
    <w:pPr>
      <w:pBdr>
        <w:top w:val="single" w:sz="40" w:space="1" w:color="000000"/>
      </w:pBdr>
      <w:spacing w:before="960" w:after="0"/>
    </w:pPr>
    <w:rPr>
      <w:sz w:val="28"/>
    </w:rPr>
  </w:style>
  <w:style w:type="paragraph" w:customStyle="1" w:styleId="line">
    <w:name w:val="line"/>
    <w:basedOn w:val="Nzev"/>
    <w:pPr>
      <w:pBdr>
        <w:top w:val="single" w:sz="32" w:space="1" w:color="000000"/>
      </w:pBdr>
      <w:spacing w:after="0"/>
    </w:pPr>
    <w:rPr>
      <w:sz w:val="40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 w:firstLine="0"/>
    </w:pPr>
  </w:style>
  <w:style w:type="paragraph" w:customStyle="1" w:styleId="TableContents">
    <w:name w:val="Table Contents"/>
    <w:basedOn w:val="Normln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azev2">
    <w:name w:val="Nazev2"/>
    <w:basedOn w:val="Normln"/>
    <w:next w:val="Nazev3"/>
    <w:pPr>
      <w:spacing w:after="0"/>
      <w:ind w:left="113" w:firstLine="0"/>
    </w:pPr>
    <w:rPr>
      <w:b/>
      <w:sz w:val="18"/>
    </w:rPr>
  </w:style>
  <w:style w:type="paragraph" w:customStyle="1" w:styleId="Nazev3">
    <w:name w:val="Nazev3"/>
    <w:basedOn w:val="Nazev2"/>
    <w:next w:val="Nazev4"/>
    <w:rPr>
      <w:b w:val="0"/>
      <w:i/>
      <w:sz w:val="16"/>
    </w:rPr>
  </w:style>
  <w:style w:type="paragraph" w:customStyle="1" w:styleId="Nazev4">
    <w:name w:val="Nazev4"/>
    <w:basedOn w:val="Nazev3"/>
    <w:next w:val="Odpoved2"/>
    <w:pPr>
      <w:spacing w:after="57"/>
    </w:pPr>
    <w:rPr>
      <w:lang w:val="cs-CZ"/>
    </w:rPr>
  </w:style>
  <w:style w:type="paragraph" w:customStyle="1" w:styleId="Odpoved1">
    <w:name w:val="Odpoved1"/>
    <w:basedOn w:val="Normln"/>
    <w:pPr>
      <w:ind w:left="113" w:firstLine="0"/>
    </w:pPr>
  </w:style>
  <w:style w:type="paragraph" w:customStyle="1" w:styleId="Odpoved2">
    <w:name w:val="Odpoved2"/>
    <w:basedOn w:val="Odpoved1"/>
    <w:pPr>
      <w:tabs>
        <w:tab w:val="center" w:leader="dot" w:pos="1701"/>
        <w:tab w:val="left" w:leader="dot" w:pos="1984"/>
        <w:tab w:val="left" w:pos="2268"/>
      </w:tabs>
      <w:spacing w:before="113" w:after="57"/>
    </w:pPr>
    <w:rPr>
      <w:sz w:val="20"/>
    </w:rPr>
  </w:style>
  <w:style w:type="paragraph" w:customStyle="1" w:styleId="Heading10">
    <w:name w:val="Heading 10"/>
    <w:basedOn w:val="Heading"/>
    <w:next w:val="Zkladntext"/>
    <w:pPr>
      <w:numPr>
        <w:numId w:val="2"/>
      </w:numPr>
    </w:pPr>
    <w:rPr>
      <w:b/>
      <w:bCs/>
      <w:sz w:val="21"/>
      <w:szCs w:val="21"/>
    </w:rPr>
  </w:style>
  <w:style w:type="character" w:styleId="Nevyeenzmnka">
    <w:name w:val="Unresolved Mention"/>
    <w:uiPriority w:val="99"/>
    <w:semiHidden/>
    <w:unhideWhenUsed/>
    <w:rsid w:val="00A00DAE"/>
    <w:rPr>
      <w:color w:val="605E5C"/>
      <w:shd w:val="clear" w:color="auto" w:fill="E1DFDD"/>
    </w:rPr>
  </w:style>
  <w:style w:type="character" w:styleId="Sledovanodkaz">
    <w:name w:val="FollowedHyperlink"/>
    <w:uiPriority w:val="99"/>
    <w:semiHidden/>
    <w:unhideWhenUsed/>
    <w:rsid w:val="00D43B23"/>
    <w:rPr>
      <w:color w:val="954F72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E7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FE7E99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uni-ulm.de/fileadmin/website_uni_ulm/iui.inst.090/Publikationen/2020/Hoeller2020HDDL.pdf%20" TargetMode="External"/><Relationship Id="rId18" Type="http://schemas.openxmlformats.org/officeDocument/2006/relationships/hyperlink" Target="http://gki.informatik.uni-freiburg.de/competitio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publication/220543188_PDDL21_An_extension_to_PDDL_for_expressing_temporal_planning_domains" TargetMode="External"/><Relationship Id="rId17" Type="http://schemas.openxmlformats.org/officeDocument/2006/relationships/hyperlink" Target="http://users.rsise.anu.edu.au/~juss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2.informatik.uni-freiburg.de/~ki/teaching/ss05/aip/aip01.pdf" TargetMode="External"/><Relationship Id="rId20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aai.org/ocs/index.php/ICAPS/ICAPS17/paper/viewFile/15580/1509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s.toronto.edu/~sheila/publications/soh-bai-mci-ijcai09.pdf" TargetMode="External"/><Relationship Id="rId10" Type="http://schemas.openxmlformats.org/officeDocument/2006/relationships/hyperlink" Target="http://fmv.jku.at/papers/FazekasBiereScholl-SAT19.pdf" TargetMode="External"/><Relationship Id="rId19" Type="http://schemas.openxmlformats.org/officeDocument/2006/relationships/hyperlink" Target="http://gki.informatik.uni-freiburg.de/competi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tepress.org/Papers/2019/73433/73433.pdf" TargetMode="External"/><Relationship Id="rId14" Type="http://schemas.openxmlformats.org/officeDocument/2006/relationships/hyperlink" Target="http://gki.informatik.uni-freiburg.de/competiti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90FE1-D8F4-4389-8D32-A18B62DC0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8</Pages>
  <Words>1585</Words>
  <Characters>9036</Characters>
  <Application>Microsoft Office Word</Application>
  <DocSecurity>0</DocSecurity>
  <Lines>75</Lines>
  <Paragraphs>21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Individual Software Project Specification Template</vt:lpstr>
      <vt:lpstr>Individual Software Project Specification Template</vt:lpstr>
    </vt:vector>
  </TitlesOfParts>
  <Company>DSRG MFF UK</Company>
  <LinksUpToDate>false</LinksUpToDate>
  <CharactersWithSpaces>10600</CharactersWithSpaces>
  <SharedDoc>false</SharedDoc>
  <HLinks>
    <vt:vector size="12" baseType="variant">
      <vt:variant>
        <vt:i4>4325391</vt:i4>
      </vt:variant>
      <vt:variant>
        <vt:i4>6</vt:i4>
      </vt:variant>
      <vt:variant>
        <vt:i4>0</vt:i4>
      </vt:variant>
      <vt:variant>
        <vt:i4>5</vt:i4>
      </vt:variant>
      <vt:variant>
        <vt:lpwstr>http://fmv.jku.at/papers/FazekasBiereScholl-SAT19.pdf</vt:lpwstr>
      </vt:variant>
      <vt:variant>
        <vt:lpwstr/>
      </vt:variant>
      <vt:variant>
        <vt:i4>7536755</vt:i4>
      </vt:variant>
      <vt:variant>
        <vt:i4>3</vt:i4>
      </vt:variant>
      <vt:variant>
        <vt:i4>0</vt:i4>
      </vt:variant>
      <vt:variant>
        <vt:i4>5</vt:i4>
      </vt:variant>
      <vt:variant>
        <vt:lpwstr>https://www.scitepress.org/Papers/2019/73433/73433.pdf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Software Project Specification Template</dc:title>
  <dc:subject/>
  <dc:creator>Department of Distributed and Dependable Systems</dc:creator>
  <cp:keywords/>
  <cp:lastModifiedBy>Marian Kazimir</cp:lastModifiedBy>
  <cp:revision>104</cp:revision>
  <cp:lastPrinted>2011-02-22T12:48:00Z</cp:lastPrinted>
  <dcterms:created xsi:type="dcterms:W3CDTF">2020-11-25T22:44:00Z</dcterms:created>
  <dcterms:modified xsi:type="dcterms:W3CDTF">2021-02-03T23:38:00Z</dcterms:modified>
</cp:coreProperties>
</file>